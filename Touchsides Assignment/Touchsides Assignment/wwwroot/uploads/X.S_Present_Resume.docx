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1025" o:targetscreensize="1024,768">
      <v:fill r:id="rId4" o:title="" color2="black" type="frame"/>
    </v:background>
  </w:background>
  <w:body>
    <w:p w14:paraId="3AA79CAB" w14:textId="77777777" w:rsidR="001967E0" w:rsidRDefault="001967E0">
      <w:pPr>
        <w:spacing w:after="283"/>
        <w:jc w:val="center"/>
      </w:pPr>
    </w:p>
    <w:p w14:paraId="4B321A7F" w14:textId="77777777" w:rsidR="001967E0" w:rsidRPr="00B119A5" w:rsidRDefault="00B119A5">
      <w:pPr>
        <w:spacing w:after="283"/>
        <w:jc w:val="center"/>
        <w:rPr>
          <w:rFonts w:ascii="Verdana" w:hAnsi="Verdana" w:cs="Verdana"/>
          <w:b/>
          <w:bCs/>
          <w:sz w:val="22"/>
          <w:szCs w:val="22"/>
          <w:lang w:val="en-US"/>
        </w:rPr>
      </w:pPr>
      <w:r>
        <w:rPr>
          <w:rFonts w:ascii="Verdana" w:hAnsi="Verdana" w:cs="Verdana"/>
          <w:color w:val="000000"/>
          <w:sz w:val="52"/>
          <w:szCs w:val="52"/>
          <w:lang w:val="en-US"/>
        </w:rPr>
        <w:t>Xholile</w:t>
      </w:r>
      <w:r w:rsidR="001967E0">
        <w:rPr>
          <w:rFonts w:ascii="Verdana" w:hAnsi="Verdana" w:cs="Verdana"/>
          <w:color w:val="000000"/>
          <w:sz w:val="52"/>
          <w:szCs w:val="52"/>
        </w:rPr>
        <w:t xml:space="preserve"> </w:t>
      </w:r>
      <w:r>
        <w:rPr>
          <w:rFonts w:ascii="Verdana" w:hAnsi="Verdana" w:cs="Verdana"/>
          <w:b/>
          <w:bCs/>
          <w:color w:val="808080"/>
          <w:sz w:val="52"/>
          <w:szCs w:val="52"/>
          <w:lang w:val="en-US"/>
        </w:rPr>
        <w:t>Present</w:t>
      </w:r>
    </w:p>
    <w:p w14:paraId="5C2F53D3" w14:textId="6F54CA7F" w:rsidR="001967E0" w:rsidRPr="00B119A5" w:rsidRDefault="001967E0">
      <w:pPr>
        <w:jc w:val="center"/>
        <w:rPr>
          <w:rFonts w:ascii="Verdana" w:hAnsi="Verdana" w:cs="Verdana"/>
          <w:b/>
          <w:bCs/>
          <w:sz w:val="22"/>
          <w:szCs w:val="22"/>
          <w:lang w:val="en-US"/>
        </w:rPr>
      </w:pPr>
      <w:r>
        <w:rPr>
          <w:rFonts w:ascii="Verdana" w:hAnsi="Verdana" w:cs="Verdana"/>
          <w:b/>
          <w:bCs/>
          <w:sz w:val="22"/>
          <w:szCs w:val="22"/>
        </w:rPr>
        <w:t>Address:</w:t>
      </w:r>
      <w:r>
        <w:rPr>
          <w:rFonts w:ascii="Verdana" w:hAnsi="Verdana" w:cs="Verdana"/>
          <w:sz w:val="22"/>
          <w:szCs w:val="22"/>
        </w:rPr>
        <w:t xml:space="preserve"> </w:t>
      </w:r>
      <w:r w:rsidR="00CB54FC">
        <w:rPr>
          <w:rFonts w:ascii="Verdana" w:hAnsi="Verdana" w:cs="Verdana"/>
          <w:sz w:val="22"/>
          <w:szCs w:val="22"/>
          <w:lang w:val="en-US"/>
        </w:rPr>
        <w:t>6389 Mothomo Crescent</w:t>
      </w:r>
      <w:r>
        <w:rPr>
          <w:rFonts w:ascii="Verdana" w:hAnsi="Verdana" w:cs="Verdana"/>
          <w:sz w:val="22"/>
          <w:szCs w:val="22"/>
        </w:rPr>
        <w:t xml:space="preserve">, </w:t>
      </w:r>
      <w:r w:rsidR="00CB54FC">
        <w:rPr>
          <w:rFonts w:ascii="Verdana" w:hAnsi="Verdana" w:cs="Verdana"/>
          <w:sz w:val="22"/>
          <w:szCs w:val="22"/>
          <w:lang w:val="en-US"/>
        </w:rPr>
        <w:t>Kempton Park</w:t>
      </w:r>
      <w:r>
        <w:rPr>
          <w:rFonts w:ascii="Verdana" w:hAnsi="Verdana" w:cs="Verdana"/>
          <w:sz w:val="22"/>
          <w:szCs w:val="22"/>
        </w:rPr>
        <w:t xml:space="preserve"> </w:t>
      </w:r>
      <w:r w:rsidR="00B119A5">
        <w:rPr>
          <w:rFonts w:ascii="Verdana" w:hAnsi="Verdana" w:cs="Verdana"/>
          <w:sz w:val="22"/>
          <w:szCs w:val="22"/>
          <w:lang w:val="en-US"/>
        </w:rPr>
        <w:t>16</w:t>
      </w:r>
      <w:r w:rsidR="00CB54FC">
        <w:rPr>
          <w:rFonts w:ascii="Verdana" w:hAnsi="Verdana" w:cs="Verdana"/>
          <w:sz w:val="22"/>
          <w:szCs w:val="22"/>
          <w:lang w:val="en-US"/>
        </w:rPr>
        <w:t>18</w:t>
      </w:r>
    </w:p>
    <w:p w14:paraId="1EAFAFC1" w14:textId="4C35550B" w:rsidR="001967E0" w:rsidRDefault="001967E0">
      <w:pPr>
        <w:jc w:val="center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Phone:</w:t>
      </w:r>
      <w:r>
        <w:rPr>
          <w:rFonts w:ascii="Verdana" w:hAnsi="Verdana" w:cs="Verdana"/>
          <w:sz w:val="22"/>
          <w:szCs w:val="22"/>
        </w:rPr>
        <w:t xml:space="preserve"> +</w:t>
      </w:r>
      <w:r w:rsidR="00B119A5">
        <w:rPr>
          <w:rFonts w:ascii="Verdana" w:hAnsi="Verdana" w:cs="Verdana"/>
          <w:sz w:val="22"/>
          <w:szCs w:val="22"/>
          <w:lang w:val="en-US"/>
        </w:rPr>
        <w:t>27</w:t>
      </w:r>
      <w:r>
        <w:rPr>
          <w:rFonts w:ascii="Verdana" w:hAnsi="Verdana" w:cs="Verdana"/>
          <w:sz w:val="22"/>
          <w:szCs w:val="22"/>
        </w:rPr>
        <w:t>(0)</w:t>
      </w:r>
      <w:r w:rsidR="00CB54FC">
        <w:rPr>
          <w:rFonts w:ascii="Verdana" w:hAnsi="Verdana" w:cs="Verdana"/>
          <w:sz w:val="22"/>
          <w:szCs w:val="22"/>
          <w:lang w:val="en-US"/>
        </w:rPr>
        <w:t>84</w:t>
      </w:r>
      <w:r w:rsidR="000E3D4D" w:rsidRPr="000E3D4D">
        <w:rPr>
          <w:rFonts w:ascii="Verdana" w:hAnsi="Verdana" w:cs="Verdana"/>
          <w:sz w:val="22"/>
          <w:szCs w:val="22"/>
          <w:lang w:val="en-US"/>
        </w:rPr>
        <w:t xml:space="preserve"> </w:t>
      </w:r>
      <w:r w:rsidR="00CB54FC">
        <w:rPr>
          <w:rFonts w:ascii="Verdana" w:hAnsi="Verdana" w:cs="Verdana"/>
          <w:sz w:val="22"/>
          <w:szCs w:val="22"/>
          <w:lang w:val="en-US"/>
        </w:rPr>
        <w:t>876</w:t>
      </w:r>
      <w:r w:rsidR="000E3D4D" w:rsidRPr="000E3D4D">
        <w:rPr>
          <w:rFonts w:ascii="Verdana" w:hAnsi="Verdana" w:cs="Verdana"/>
          <w:sz w:val="22"/>
          <w:szCs w:val="22"/>
          <w:lang w:val="en-US"/>
        </w:rPr>
        <w:t xml:space="preserve"> </w:t>
      </w:r>
      <w:r w:rsidR="00CB54FC">
        <w:rPr>
          <w:rFonts w:ascii="Verdana" w:hAnsi="Verdana" w:cs="Verdana"/>
          <w:sz w:val="22"/>
          <w:szCs w:val="22"/>
          <w:lang w:val="en-US"/>
        </w:rPr>
        <w:t>6</w:t>
      </w:r>
      <w:r w:rsidR="0011360B">
        <w:rPr>
          <w:rFonts w:ascii="Verdana" w:hAnsi="Verdana" w:cs="Verdana"/>
          <w:sz w:val="22"/>
          <w:szCs w:val="22"/>
          <w:lang w:val="en-US"/>
        </w:rPr>
        <w:t>5</w:t>
      </w:r>
      <w:r w:rsidR="00CB54FC">
        <w:rPr>
          <w:rFonts w:ascii="Verdana" w:hAnsi="Verdana" w:cs="Verdana"/>
          <w:sz w:val="22"/>
          <w:szCs w:val="22"/>
          <w:lang w:val="en-US"/>
        </w:rPr>
        <w:t>20</w:t>
      </w:r>
    </w:p>
    <w:p w14:paraId="54F63A61" w14:textId="77777777" w:rsidR="001967E0" w:rsidRDefault="001967E0">
      <w:pPr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sz w:val="22"/>
          <w:szCs w:val="22"/>
        </w:rPr>
        <w:t>Email:</w:t>
      </w:r>
      <w:r>
        <w:rPr>
          <w:rFonts w:ascii="Verdana" w:hAnsi="Verdana" w:cs="Verdana"/>
          <w:sz w:val="22"/>
          <w:szCs w:val="22"/>
        </w:rPr>
        <w:t xml:space="preserve"> </w:t>
      </w:r>
      <w:r w:rsidR="00B119A5">
        <w:rPr>
          <w:rFonts w:ascii="Verdana" w:hAnsi="Verdana" w:cs="Verdana"/>
          <w:sz w:val="22"/>
          <w:szCs w:val="22"/>
          <w:lang w:val="en-US"/>
        </w:rPr>
        <w:t>xholilesamuel</w:t>
      </w:r>
      <w:r>
        <w:rPr>
          <w:rFonts w:ascii="Verdana" w:hAnsi="Verdana" w:cs="Verdana"/>
          <w:sz w:val="22"/>
          <w:szCs w:val="22"/>
        </w:rPr>
        <w:t>@gmail.com</w:t>
      </w:r>
    </w:p>
    <w:p w14:paraId="052A8F15" w14:textId="77777777" w:rsidR="001967E0" w:rsidRDefault="001967E0">
      <w:pPr>
        <w:pStyle w:val="Liniapozioma"/>
        <w:spacing w:before="283"/>
        <w:rPr>
          <w:rFonts w:ascii="Verdana" w:hAnsi="Verdana" w:cs="Verdana"/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8"/>
        <w:gridCol w:w="7152"/>
      </w:tblGrid>
      <w:tr w:rsidR="001967E0" w14:paraId="759CDD24" w14:textId="77777777"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4CBFC510" w14:textId="77777777" w:rsidR="001967E0" w:rsidRDefault="00B119A5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SUMMARY</w:t>
            </w:r>
            <w:r w:rsidR="001967E0"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7152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73F7C5A2" w14:textId="77777777" w:rsidR="00B119A5" w:rsidRPr="00B119A5" w:rsidRDefault="00B119A5" w:rsidP="00B119A5">
            <w:pPr>
              <w:rPr>
                <w:rFonts w:ascii="Verdana" w:hAnsi="Verdana"/>
                <w:sz w:val="22"/>
              </w:rPr>
            </w:pPr>
            <w:r w:rsidRPr="00B119A5">
              <w:rPr>
                <w:rFonts w:ascii="Verdana" w:hAnsi="Verdana"/>
                <w:sz w:val="22"/>
                <w:lang w:val="en-US"/>
              </w:rPr>
              <w:t xml:space="preserve">I am a software developer with a solid background in a wide range of </w:t>
            </w:r>
            <w:r w:rsidRPr="00B119A5">
              <w:rPr>
                <w:rFonts w:ascii="Verdana" w:hAnsi="Verdana"/>
                <w:sz w:val="22"/>
              </w:rPr>
              <w:t>.Net development aspects in a business application context. My expertise includes all development stages, from initial analysis through design and execution. I am proficient in a few platforms and systems. In addition to my technical skills,</w:t>
            </w:r>
            <w:r w:rsidR="004F2BF2">
              <w:rPr>
                <w:rFonts w:ascii="Verdana" w:hAnsi="Verdana"/>
                <w:sz w:val="22"/>
                <w:lang w:val="en-US"/>
              </w:rPr>
              <w:t xml:space="preserve"> I currently ventured on Automation Testing using Python, Behave Framework with Selenium to test frontend, and BDD for backend, etc.</w:t>
            </w:r>
            <w:r w:rsidRPr="00B119A5">
              <w:rPr>
                <w:rFonts w:ascii="Verdana" w:hAnsi="Verdana"/>
                <w:sz w:val="22"/>
              </w:rPr>
              <w:t xml:space="preserve"> I am a great communicator and team player. My ability to communicate well enables me to work effectively with clients and development team to identify objectives and requirements for applications.</w:t>
            </w:r>
          </w:p>
          <w:p w14:paraId="0365DB5B" w14:textId="77777777" w:rsidR="001967E0" w:rsidRPr="00B119A5" w:rsidRDefault="001967E0">
            <w:pPr>
              <w:pStyle w:val="Zawartotabeli"/>
              <w:rPr>
                <w:rFonts w:ascii="Verdana" w:hAnsi="Verdana"/>
                <w:sz w:val="22"/>
              </w:rPr>
            </w:pPr>
          </w:p>
        </w:tc>
      </w:tr>
    </w:tbl>
    <w:p w14:paraId="1DDC98EE" w14:textId="77777777" w:rsidR="001967E0" w:rsidRDefault="001967E0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8"/>
        <w:gridCol w:w="7152"/>
      </w:tblGrid>
      <w:tr w:rsidR="00DF42AD" w14:paraId="5EB47BEE" w14:textId="77777777"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32E396D6" w14:textId="77777777" w:rsidR="00034695" w:rsidRDefault="00034695" w:rsidP="00034695">
            <w:pPr>
              <w:pStyle w:val="Zawartotabeli"/>
              <w:rPr>
                <w:rFonts w:ascii="Verdana" w:hAnsi="Verdana" w:cs="Verdana"/>
                <w:b/>
                <w:bCs/>
                <w:sz w:val="20"/>
                <w:szCs w:val="22"/>
              </w:rPr>
            </w:pPr>
          </w:p>
          <w:p w14:paraId="601E684E" w14:textId="77777777" w:rsidR="00034695" w:rsidRPr="00B119A5" w:rsidRDefault="00034695" w:rsidP="00034695">
            <w:pPr>
              <w:pStyle w:val="Zawartotabeli"/>
              <w:rPr>
                <w:rFonts w:ascii="Verdana" w:hAnsi="Verdana" w:cs="Verdana"/>
                <w:b/>
                <w:bCs/>
                <w:sz w:val="20"/>
                <w:szCs w:val="22"/>
              </w:rPr>
            </w:pPr>
            <w:r w:rsidRPr="00B119A5">
              <w:rPr>
                <w:rFonts w:ascii="Verdana" w:hAnsi="Verdana" w:cs="Verdana"/>
                <w:b/>
                <w:bCs/>
                <w:sz w:val="20"/>
                <w:szCs w:val="22"/>
              </w:rPr>
              <w:t>WORK</w:t>
            </w:r>
          </w:p>
          <w:p w14:paraId="09946D01" w14:textId="77777777" w:rsidR="00034695" w:rsidRDefault="00034695" w:rsidP="00034695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EXPERIENCE</w:t>
            </w:r>
          </w:p>
          <w:p w14:paraId="1E266BB9" w14:textId="77777777" w:rsidR="00034695" w:rsidRDefault="00034695">
            <w:pPr>
              <w:pStyle w:val="Zawartotabeli"/>
              <w:rPr>
                <w:rFonts w:ascii="Verdana" w:hAnsi="Verdana" w:cs="Verdana"/>
                <w:b/>
                <w:bCs/>
                <w:sz w:val="20"/>
                <w:szCs w:val="22"/>
              </w:rPr>
            </w:pPr>
          </w:p>
          <w:p w14:paraId="42FF6010" w14:textId="77777777" w:rsidR="000413E9" w:rsidRDefault="000413E9">
            <w:pPr>
              <w:pStyle w:val="Zawartotabeli"/>
              <w:rPr>
                <w:rFonts w:ascii="Verdana" w:hAnsi="Verdana" w:cs="Verdana"/>
                <w:b/>
                <w:bCs/>
                <w:sz w:val="20"/>
                <w:szCs w:val="22"/>
              </w:rPr>
            </w:pPr>
          </w:p>
          <w:p w14:paraId="5A152711" w14:textId="77777777" w:rsidR="000413E9" w:rsidRPr="00B119A5" w:rsidRDefault="000413E9">
            <w:pPr>
              <w:pStyle w:val="Zawartotabeli"/>
              <w:rPr>
                <w:rFonts w:ascii="Verdana" w:hAnsi="Verdana" w:cs="Verdana"/>
                <w:b/>
                <w:bCs/>
                <w:sz w:val="20"/>
                <w:szCs w:val="22"/>
              </w:rPr>
            </w:pPr>
          </w:p>
        </w:tc>
        <w:tc>
          <w:tcPr>
            <w:tcW w:w="7152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7888AE89" w14:textId="77777777" w:rsidR="00034695" w:rsidRDefault="00034695" w:rsidP="00034695">
            <w:pPr>
              <w:jc w:val="right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</w:p>
          <w:p w14:paraId="2E9CA52C" w14:textId="77777777" w:rsidR="00034695" w:rsidRDefault="00034695" w:rsidP="00034695">
            <w:pPr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03/2022 – Present</w:t>
            </w:r>
          </w:p>
          <w:p w14:paraId="4A7955EF" w14:textId="77777777" w:rsidR="00034695" w:rsidRDefault="00034695" w:rsidP="00034695">
            <w:pP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Software Engineer, JUTA AND COMPANY(PTY) LTD, </w:t>
            </w:r>
            <w:r w:rsidR="007148F9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Sandton</w:t>
            </w: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 South Africa</w:t>
            </w:r>
          </w:p>
          <w:p w14:paraId="4E07DAD5" w14:textId="48D2074D" w:rsidR="00FD7845" w:rsidRDefault="00FD7845" w:rsidP="00034695">
            <w:pP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D7845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Responsibilities</w:t>
            </w: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:</w:t>
            </w:r>
          </w:p>
          <w:p w14:paraId="56FD12B3" w14:textId="0FA11799" w:rsidR="00291C63" w:rsidRDefault="00291C63" w:rsidP="00291C63">
            <w:pPr>
              <w:pStyle w:val="NoSpacing"/>
              <w:numPr>
                <w:ilvl w:val="0"/>
                <w:numId w:val="1"/>
              </w:numPr>
              <w:rPr>
                <w:rFonts w:ascii="Verdana" w:hAnsi="Verdana"/>
                <w:sz w:val="28"/>
                <w:szCs w:val="24"/>
                <w:lang w:val="en-US"/>
              </w:rPr>
            </w:pPr>
            <w:r>
              <w:rPr>
                <w:rFonts w:ascii="Verdana" w:eastAsia="Calibri" w:hAnsi="Verdana" w:cs="Calibri"/>
                <w:sz w:val="22"/>
              </w:rPr>
              <w:t>Design and implement visually user friendly interfaces,</w:t>
            </w:r>
            <w:r w:rsidR="0059352D">
              <w:rPr>
                <w:rFonts w:ascii="Verdana" w:eastAsia="Calibri" w:hAnsi="Verdana" w:cs="Calibri"/>
                <w:sz w:val="22"/>
              </w:rPr>
              <w:t xml:space="preserve"> audit code to identify bottlenecks of performance and fixing them.</w:t>
            </w:r>
          </w:p>
          <w:p w14:paraId="45C32FF9" w14:textId="22342622" w:rsidR="00291C63" w:rsidRPr="0059352D" w:rsidRDefault="0059352D" w:rsidP="00291C63">
            <w:pPr>
              <w:pStyle w:val="ListParagraph"/>
              <w:numPr>
                <w:ilvl w:val="0"/>
                <w:numId w:val="1"/>
              </w:numPr>
              <w:spacing w:after="70" w:line="251" w:lineRule="auto"/>
              <w:rPr>
                <w:rFonts w:ascii="Verdana" w:hAnsi="Verdana"/>
                <w:sz w:val="28"/>
              </w:rPr>
            </w:pPr>
            <w:r>
              <w:rPr>
                <w:rFonts w:ascii="Verdana" w:eastAsia="Calibri" w:hAnsi="Verdana" w:cs="Calibri"/>
                <w:sz w:val="22"/>
              </w:rPr>
              <w:t>Writing</w:t>
            </w:r>
            <w:r w:rsidR="00291C63">
              <w:rPr>
                <w:rFonts w:ascii="Verdana" w:eastAsia="Calibri" w:hAnsi="Verdana" w:cs="Calibri"/>
                <w:sz w:val="22"/>
              </w:rPr>
              <w:t xml:space="preserve"> </w:t>
            </w:r>
            <w:r>
              <w:rPr>
                <w:rFonts w:ascii="Verdana" w:eastAsia="Calibri" w:hAnsi="Verdana" w:cs="Calibri"/>
                <w:sz w:val="22"/>
              </w:rPr>
              <w:t>efficient</w:t>
            </w:r>
            <w:r w:rsidR="00291C63">
              <w:rPr>
                <w:rFonts w:ascii="Verdana" w:eastAsia="Calibri" w:hAnsi="Verdana" w:cs="Calibri"/>
                <w:sz w:val="22"/>
              </w:rPr>
              <w:t xml:space="preserve"> </w:t>
            </w:r>
            <w:r>
              <w:rPr>
                <w:rFonts w:ascii="Verdana" w:eastAsia="Calibri" w:hAnsi="Verdana" w:cs="Calibri"/>
                <w:sz w:val="22"/>
              </w:rPr>
              <w:t>Typescript</w:t>
            </w:r>
            <w:r w:rsidR="00291C63">
              <w:rPr>
                <w:rFonts w:ascii="Verdana" w:eastAsia="Calibri" w:hAnsi="Verdana" w:cs="Calibri"/>
                <w:sz w:val="22"/>
              </w:rPr>
              <w:t xml:space="preserve"> </w:t>
            </w:r>
            <w:r>
              <w:rPr>
                <w:rFonts w:ascii="Verdana" w:eastAsia="Calibri" w:hAnsi="Verdana" w:cs="Calibri"/>
                <w:sz w:val="22"/>
              </w:rPr>
              <w:t>code</w:t>
            </w:r>
            <w:r w:rsidR="00291C63">
              <w:rPr>
                <w:rFonts w:ascii="Verdana" w:eastAsia="Calibri" w:hAnsi="Verdana" w:cs="Calibri"/>
                <w:sz w:val="22"/>
              </w:rPr>
              <w:t xml:space="preserve"> </w:t>
            </w:r>
            <w:r>
              <w:rPr>
                <w:rFonts w:ascii="Verdana" w:eastAsia="Calibri" w:hAnsi="Verdana" w:cs="Calibri"/>
                <w:sz w:val="22"/>
              </w:rPr>
              <w:t>while</w:t>
            </w:r>
            <w:r w:rsidR="00291C63">
              <w:rPr>
                <w:rFonts w:ascii="Verdana" w:eastAsia="Calibri" w:hAnsi="Verdana" w:cs="Calibri"/>
                <w:sz w:val="22"/>
              </w:rPr>
              <w:t xml:space="preserve"> </w:t>
            </w:r>
            <w:r>
              <w:rPr>
                <w:rFonts w:ascii="Verdana" w:eastAsia="Calibri" w:hAnsi="Verdana" w:cs="Calibri"/>
                <w:sz w:val="22"/>
              </w:rPr>
              <w:t>using</w:t>
            </w:r>
            <w:r w:rsidR="00291C63">
              <w:rPr>
                <w:rFonts w:ascii="Verdana" w:eastAsia="Calibri" w:hAnsi="Verdana" w:cs="Calibri"/>
                <w:sz w:val="22"/>
              </w:rPr>
              <w:t xml:space="preserve"> </w:t>
            </w:r>
            <w:r>
              <w:rPr>
                <w:rFonts w:ascii="Verdana" w:eastAsia="Calibri" w:hAnsi="Verdana" w:cs="Calibri"/>
                <w:sz w:val="22"/>
              </w:rPr>
              <w:t>angular</w:t>
            </w:r>
            <w:r w:rsidR="00291C63">
              <w:rPr>
                <w:rFonts w:ascii="Verdana" w:eastAsia="Calibri" w:hAnsi="Verdana" w:cs="Calibri"/>
                <w:sz w:val="22"/>
              </w:rPr>
              <w:t xml:space="preserve"> </w:t>
            </w:r>
            <w:r>
              <w:rPr>
                <w:rFonts w:ascii="Verdana" w:eastAsia="Calibri" w:hAnsi="Verdana" w:cs="Calibri"/>
                <w:sz w:val="22"/>
              </w:rPr>
              <w:t>material, HTML and css</w:t>
            </w:r>
            <w:r w:rsidR="00291C63" w:rsidRPr="00B119A5">
              <w:rPr>
                <w:rFonts w:ascii="Verdana" w:eastAsia="Calibri" w:hAnsi="Verdana" w:cs="Calibri"/>
                <w:sz w:val="22"/>
              </w:rPr>
              <w:t>.</w:t>
            </w:r>
          </w:p>
          <w:p w14:paraId="49972DC2" w14:textId="05EEF149" w:rsidR="0059352D" w:rsidRPr="0059352D" w:rsidRDefault="0059352D" w:rsidP="00291C63">
            <w:pPr>
              <w:pStyle w:val="ListParagraph"/>
              <w:numPr>
                <w:ilvl w:val="0"/>
                <w:numId w:val="1"/>
              </w:numPr>
              <w:spacing w:after="70" w:line="251" w:lineRule="auto"/>
              <w:rPr>
                <w:rFonts w:ascii="Verdana" w:hAnsi="Verdana"/>
                <w:sz w:val="28"/>
              </w:rPr>
            </w:pPr>
            <w:r>
              <w:rPr>
                <w:rFonts w:ascii="Verdana" w:eastAsia="Calibri" w:hAnsi="Verdana" w:cs="Calibri"/>
                <w:sz w:val="22"/>
              </w:rPr>
              <w:t>Enhanced the e-commerce website features to effectively fix bugs and optimize the performance, realibility and effectiveness.</w:t>
            </w:r>
          </w:p>
          <w:p w14:paraId="5546EF83" w14:textId="68165B7B" w:rsidR="0059352D" w:rsidRPr="0059352D" w:rsidRDefault="0059352D" w:rsidP="00291C63">
            <w:pPr>
              <w:pStyle w:val="ListParagraph"/>
              <w:numPr>
                <w:ilvl w:val="0"/>
                <w:numId w:val="1"/>
              </w:numPr>
              <w:spacing w:after="70" w:line="251" w:lineRule="auto"/>
              <w:rPr>
                <w:rFonts w:ascii="Verdana" w:hAnsi="Verdana"/>
                <w:sz w:val="28"/>
              </w:rPr>
            </w:pPr>
            <w:r>
              <w:rPr>
                <w:rFonts w:ascii="Verdana" w:eastAsia="Calibri" w:hAnsi="Verdana" w:cs="Calibri"/>
                <w:sz w:val="22"/>
              </w:rPr>
              <w:t>Worked closely with senior developers to rebuild optimized juta e-commerce website which increased the revenue of the company and gain positive reviews from users.</w:t>
            </w:r>
          </w:p>
          <w:p w14:paraId="3C8B2317" w14:textId="16B50941" w:rsidR="0059352D" w:rsidRPr="007D1863" w:rsidRDefault="0059352D" w:rsidP="00291C63">
            <w:pPr>
              <w:pStyle w:val="ListParagraph"/>
              <w:numPr>
                <w:ilvl w:val="0"/>
                <w:numId w:val="1"/>
              </w:numPr>
              <w:spacing w:after="70" w:line="251" w:lineRule="auto"/>
              <w:rPr>
                <w:rFonts w:ascii="Verdana" w:hAnsi="Verdana"/>
                <w:sz w:val="28"/>
              </w:rPr>
            </w:pPr>
            <w:r>
              <w:rPr>
                <w:rFonts w:ascii="Verdana" w:eastAsia="Calibri" w:hAnsi="Verdana" w:cs="Calibri"/>
                <w:sz w:val="22"/>
              </w:rPr>
              <w:t>Replace the old juta cms with headless strapi cms to help marketing with flexibility and independence in adding content to the website without developers intervention.</w:t>
            </w:r>
          </w:p>
          <w:p w14:paraId="6121566A" w14:textId="77777777" w:rsidR="00291C63" w:rsidRPr="00291C63" w:rsidRDefault="00291C63" w:rsidP="00034695">
            <w:pP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pl-PL"/>
              </w:rPr>
            </w:pPr>
          </w:p>
          <w:p w14:paraId="39B48DE6" w14:textId="77777777" w:rsidR="00DF42AD" w:rsidRPr="00034695" w:rsidRDefault="00DF42AD" w:rsidP="00291C63">
            <w:pPr>
              <w:pStyle w:val="ListParagraph"/>
              <w:spacing w:after="175" w:line="251" w:lineRule="auto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</w:p>
        </w:tc>
      </w:tr>
      <w:tr w:rsidR="001967E0" w14:paraId="70DAF826" w14:textId="77777777"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4D034F53" w14:textId="77777777" w:rsidR="001967E0" w:rsidRPr="00B119A5" w:rsidRDefault="001967E0">
            <w:pPr>
              <w:pStyle w:val="Zawartotabeli"/>
              <w:rPr>
                <w:rFonts w:ascii="Verdana" w:hAnsi="Verdana" w:cs="Verdana"/>
                <w:b/>
                <w:bCs/>
                <w:sz w:val="20"/>
                <w:szCs w:val="22"/>
              </w:rPr>
            </w:pPr>
            <w:r w:rsidRPr="00B119A5">
              <w:rPr>
                <w:rFonts w:ascii="Verdana" w:hAnsi="Verdana" w:cs="Verdana"/>
                <w:b/>
                <w:bCs/>
                <w:sz w:val="20"/>
                <w:szCs w:val="22"/>
              </w:rPr>
              <w:t>WORK</w:t>
            </w:r>
          </w:p>
          <w:p w14:paraId="1306F248" w14:textId="77777777" w:rsidR="001967E0" w:rsidRDefault="001967E0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EXPERIENCE</w:t>
            </w:r>
          </w:p>
          <w:p w14:paraId="0C896071" w14:textId="77777777" w:rsidR="00E721BD" w:rsidRDefault="00E721BD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  <w:p w14:paraId="0D458FF1" w14:textId="77777777" w:rsidR="00E721BD" w:rsidRPr="00E721BD" w:rsidRDefault="00E721BD">
            <w:pPr>
              <w:pStyle w:val="Zawartotabeli"/>
              <w:rPr>
                <w:rFonts w:ascii="Verdana" w:eastAsia="AngsanaUPC" w:hAnsi="Verdana" w:cs="Verdana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      </w:t>
            </w:r>
          </w:p>
        </w:tc>
        <w:tc>
          <w:tcPr>
            <w:tcW w:w="7152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40AFCF91" w14:textId="77777777" w:rsidR="001967E0" w:rsidRDefault="001967E0">
            <w:pPr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</w:t>
            </w:r>
            <w:r w:rsidR="004B6706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7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/20</w:t>
            </w:r>
            <w:r w:rsidR="00DF42AD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20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1B4118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–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1B4118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</w:t>
            </w:r>
            <w:r w:rsidR="004B6706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2</w:t>
            </w:r>
            <w:r w:rsidR="001B4118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/202</w:t>
            </w:r>
            <w:r w:rsidR="004B6706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2</w:t>
            </w:r>
          </w:p>
          <w:p w14:paraId="33BABE4D" w14:textId="77777777" w:rsidR="00DF42AD" w:rsidRDefault="00DF42AD" w:rsidP="00E721BD">
            <w:pP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Junior .Net Developer, </w:t>
            </w:r>
            <w:r w:rsidR="004B6706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MUKURU</w:t>
            </w: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, </w:t>
            </w:r>
            <w:r w:rsidR="004B6706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Parkview</w:t>
            </w: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 South Africa</w:t>
            </w:r>
          </w:p>
          <w:p w14:paraId="1E235489" w14:textId="77777777" w:rsidR="00DF42AD" w:rsidRDefault="00DF42AD" w:rsidP="00DF42AD">
            <w:pP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4C6EC6F6" w14:textId="77777777" w:rsidR="00DF42AD" w:rsidRPr="00B119A5" w:rsidRDefault="004B6706" w:rsidP="00DF42AD">
            <w:pPr>
              <w:pStyle w:val="ListParagraph"/>
              <w:numPr>
                <w:ilvl w:val="0"/>
                <w:numId w:val="1"/>
              </w:numPr>
              <w:spacing w:after="70" w:line="251" w:lineRule="auto"/>
              <w:rPr>
                <w:rFonts w:ascii="Verdana" w:hAnsi="Verdana"/>
                <w:sz w:val="28"/>
              </w:rPr>
            </w:pPr>
            <w:r w:rsidRPr="004B6706">
              <w:rPr>
                <w:rFonts w:ascii="Verdana" w:eastAsia="Calibri" w:hAnsi="Verdana" w:cs="Calibri"/>
                <w:sz w:val="22"/>
              </w:rPr>
              <w:t>Develop solutions on daily basis</w:t>
            </w:r>
          </w:p>
          <w:p w14:paraId="50D3B83D" w14:textId="77777777" w:rsidR="00DF42AD" w:rsidRDefault="00DE5413" w:rsidP="00DF42AD">
            <w:pPr>
              <w:pStyle w:val="NoSpacing"/>
              <w:numPr>
                <w:ilvl w:val="0"/>
                <w:numId w:val="1"/>
              </w:numPr>
              <w:rPr>
                <w:rFonts w:ascii="Verdana" w:hAnsi="Verdana"/>
                <w:sz w:val="28"/>
                <w:szCs w:val="24"/>
                <w:lang w:val="en-US"/>
              </w:rPr>
            </w:pPr>
            <w:r>
              <w:rPr>
                <w:rFonts w:ascii="Verdana" w:eastAsia="Calibri" w:hAnsi="Verdana" w:cs="Calibri"/>
                <w:sz w:val="22"/>
              </w:rPr>
              <w:lastRenderedPageBreak/>
              <w:t>Investigating problems in software as a result of testing</w:t>
            </w:r>
            <w:r w:rsidR="00DF42AD" w:rsidRPr="00B119A5">
              <w:rPr>
                <w:rFonts w:ascii="Verdana" w:hAnsi="Verdana"/>
                <w:sz w:val="28"/>
                <w:szCs w:val="24"/>
                <w:lang w:val="en-US"/>
              </w:rPr>
              <w:t>.</w:t>
            </w:r>
          </w:p>
          <w:p w14:paraId="654FD313" w14:textId="77777777" w:rsidR="00DF42AD" w:rsidRPr="007D1863" w:rsidRDefault="00DE5413" w:rsidP="00DF42AD">
            <w:pPr>
              <w:pStyle w:val="ListParagraph"/>
              <w:numPr>
                <w:ilvl w:val="0"/>
                <w:numId w:val="1"/>
              </w:numPr>
              <w:spacing w:after="70" w:line="251" w:lineRule="auto"/>
              <w:rPr>
                <w:rFonts w:ascii="Verdana" w:hAnsi="Verdana"/>
                <w:sz w:val="28"/>
              </w:rPr>
            </w:pPr>
            <w:r>
              <w:rPr>
                <w:rFonts w:ascii="Verdana" w:eastAsia="Calibri" w:hAnsi="Verdana" w:cs="Calibri"/>
                <w:sz w:val="22"/>
              </w:rPr>
              <w:t>Working with QA analysts and software developers to find solutions</w:t>
            </w:r>
            <w:r w:rsidR="00DF42AD" w:rsidRPr="00B119A5">
              <w:rPr>
                <w:rFonts w:ascii="Verdana" w:eastAsia="Calibri" w:hAnsi="Verdana" w:cs="Calibri"/>
                <w:sz w:val="22"/>
              </w:rPr>
              <w:t>.</w:t>
            </w:r>
          </w:p>
          <w:p w14:paraId="426174B7" w14:textId="187DDB67" w:rsidR="007D1863" w:rsidRPr="00734126" w:rsidRDefault="00E658DB" w:rsidP="007D1863">
            <w:pPr>
              <w:pStyle w:val="ListParagraph"/>
              <w:numPr>
                <w:ilvl w:val="0"/>
                <w:numId w:val="1"/>
              </w:numPr>
              <w:spacing w:after="70" w:line="251" w:lineRule="auto"/>
              <w:rPr>
                <w:rFonts w:ascii="Verdana" w:hAnsi="Verdana"/>
                <w:sz w:val="28"/>
              </w:rPr>
            </w:pPr>
            <w:r>
              <w:rPr>
                <w:rFonts w:ascii="Verdana" w:eastAsia="Calibri" w:hAnsi="Verdana" w:cs="Calibri"/>
                <w:sz w:val="22"/>
              </w:rPr>
              <w:t xml:space="preserve">Being part of the team that </w:t>
            </w:r>
            <w:r w:rsidRPr="00E658DB">
              <w:rPr>
                <w:rFonts w:ascii="Verdana" w:eastAsia="Calibri" w:hAnsi="Verdana" w:cs="Calibri"/>
                <w:sz w:val="22"/>
              </w:rPr>
              <w:t>developed a watchlist program</w:t>
            </w:r>
            <w:r w:rsidR="00734126">
              <w:rPr>
                <w:rFonts w:ascii="Verdana" w:eastAsia="Calibri" w:hAnsi="Verdana" w:cs="Calibri"/>
                <w:sz w:val="22"/>
              </w:rPr>
              <w:t>.</w:t>
            </w:r>
          </w:p>
          <w:p w14:paraId="67C98F71" w14:textId="2F56C35A" w:rsidR="00734126" w:rsidRPr="00734126" w:rsidRDefault="00734126" w:rsidP="007D1863">
            <w:pPr>
              <w:pStyle w:val="ListParagraph"/>
              <w:numPr>
                <w:ilvl w:val="0"/>
                <w:numId w:val="1"/>
              </w:numPr>
              <w:spacing w:after="70" w:line="251" w:lineRule="auto"/>
              <w:rPr>
                <w:rFonts w:ascii="Verdana" w:hAnsi="Verdana"/>
                <w:sz w:val="28"/>
              </w:rPr>
            </w:pPr>
            <w:r>
              <w:rPr>
                <w:rFonts w:ascii="Verdana" w:eastAsia="Calibri" w:hAnsi="Verdana" w:cs="Calibri"/>
                <w:sz w:val="22"/>
              </w:rPr>
              <w:t>Been making huge impact on card manager project by enhancing login system feature to make it more robust.</w:t>
            </w:r>
          </w:p>
          <w:p w14:paraId="132DAB34" w14:textId="38202AB6" w:rsidR="00734126" w:rsidRPr="00734126" w:rsidRDefault="00734126" w:rsidP="007D1863">
            <w:pPr>
              <w:pStyle w:val="ListParagraph"/>
              <w:numPr>
                <w:ilvl w:val="0"/>
                <w:numId w:val="1"/>
              </w:numPr>
              <w:spacing w:after="70" w:line="251" w:lineRule="auto"/>
              <w:rPr>
                <w:rFonts w:ascii="Verdana" w:hAnsi="Verdana"/>
                <w:sz w:val="28"/>
              </w:rPr>
            </w:pPr>
            <w:r>
              <w:rPr>
                <w:rFonts w:ascii="Verdana" w:eastAsia="Calibri" w:hAnsi="Verdana" w:cs="Calibri"/>
                <w:sz w:val="22"/>
              </w:rPr>
              <w:t>Been part of the team that developed and enhanced forex system called point of sales and web reports by automating suspicious transactions for compliance.</w:t>
            </w:r>
          </w:p>
          <w:p w14:paraId="121DB723" w14:textId="54AE2447" w:rsidR="00734126" w:rsidRPr="007D1863" w:rsidRDefault="00734126" w:rsidP="007D1863">
            <w:pPr>
              <w:pStyle w:val="ListParagraph"/>
              <w:numPr>
                <w:ilvl w:val="0"/>
                <w:numId w:val="1"/>
              </w:numPr>
              <w:spacing w:after="70" w:line="251" w:lineRule="auto"/>
              <w:rPr>
                <w:rFonts w:ascii="Verdana" w:hAnsi="Verdana"/>
                <w:sz w:val="28"/>
              </w:rPr>
            </w:pPr>
            <w:r>
              <w:rPr>
                <w:rFonts w:ascii="Verdana" w:eastAsia="Calibri" w:hAnsi="Verdana" w:cs="Calibri"/>
                <w:sz w:val="22"/>
              </w:rPr>
              <w:t>I have grown to be more independent in terms of development with little help team lead and no supervision at all.</w:t>
            </w:r>
          </w:p>
          <w:p w14:paraId="35D8E1A8" w14:textId="77777777" w:rsidR="00E658DB" w:rsidRPr="00E658DB" w:rsidRDefault="00E658DB" w:rsidP="00E658DB">
            <w:pPr>
              <w:pStyle w:val="ListParagraph"/>
              <w:spacing w:after="175" w:line="251" w:lineRule="auto"/>
              <w:rPr>
                <w:rFonts w:ascii="Verdana" w:eastAsia="Calibri" w:hAnsi="Verdana" w:cs="Calibri"/>
                <w:sz w:val="22"/>
              </w:rPr>
            </w:pPr>
          </w:p>
          <w:p w14:paraId="5C55A838" w14:textId="77777777" w:rsidR="00E658DB" w:rsidRPr="00E658DB" w:rsidRDefault="00E658DB" w:rsidP="00E658DB">
            <w:pPr>
              <w:pStyle w:val="ListParagraph"/>
              <w:spacing w:after="175" w:line="251" w:lineRule="auto"/>
              <w:rPr>
                <w:rFonts w:ascii="Verdana" w:eastAsia="Calibri" w:hAnsi="Verdana" w:cs="Calibri"/>
                <w:sz w:val="22"/>
              </w:rPr>
            </w:pPr>
          </w:p>
          <w:p w14:paraId="5D236367" w14:textId="77777777" w:rsidR="00AC19E8" w:rsidRPr="00AC19E8" w:rsidRDefault="00AC19E8" w:rsidP="00AC19E8">
            <w:pPr>
              <w:pStyle w:val="ListParagraph"/>
              <w:spacing w:after="175" w:line="251" w:lineRule="auto"/>
              <w:rPr>
                <w:rFonts w:ascii="Verdana" w:hAnsi="Verdana"/>
                <w:sz w:val="28"/>
              </w:rPr>
            </w:pPr>
          </w:p>
          <w:p w14:paraId="31A9584F" w14:textId="77777777" w:rsidR="00AC19E8" w:rsidRPr="00AC19E8" w:rsidRDefault="00AC19E8" w:rsidP="00AC19E8">
            <w:pPr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Calibri" w:hAnsi="Verdana" w:cs="Calibri"/>
                <w:sz w:val="22"/>
              </w:rPr>
              <w:t xml:space="preserve">                                                         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02/2020 – 04/2020</w:t>
            </w:r>
          </w:p>
          <w:p w14:paraId="48ADAC22" w14:textId="77777777" w:rsidR="00AC19E8" w:rsidRDefault="00AC19E8" w:rsidP="00AC19E8">
            <w:pPr>
              <w:pStyle w:val="ListParagraph"/>
              <w:spacing w:after="175" w:line="251" w:lineRule="auto"/>
              <w:ind w:left="0"/>
              <w:rPr>
                <w:rFonts w:ascii="Verdana" w:eastAsia="Calibri" w:hAnsi="Verdana" w:cs="Calibri"/>
                <w:b/>
                <w:bCs/>
                <w:sz w:val="22"/>
              </w:rPr>
            </w:pPr>
            <w:r w:rsidRPr="00AC19E8">
              <w:rPr>
                <w:rFonts w:ascii="Verdana" w:eastAsia="Calibri" w:hAnsi="Verdana" w:cs="Calibri"/>
                <w:b/>
                <w:bCs/>
                <w:sz w:val="22"/>
              </w:rPr>
              <w:t>Junior</w:t>
            </w:r>
            <w:r>
              <w:rPr>
                <w:rFonts w:ascii="Verdana" w:eastAsia="Calibri" w:hAnsi="Verdana" w:cs="Calibri"/>
                <w:b/>
                <w:bCs/>
                <w:sz w:val="22"/>
              </w:rPr>
              <w:t xml:space="preserve"> .Net Developer, DVT, Rosebank South Africa</w:t>
            </w:r>
          </w:p>
          <w:p w14:paraId="49B18199" w14:textId="77777777" w:rsidR="00AC19E8" w:rsidRPr="00AC19E8" w:rsidRDefault="00AC19E8" w:rsidP="00AC19E8">
            <w:pPr>
              <w:autoSpaceDE w:val="0"/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Calibri" w:hAnsi="Verdana" w:cs="Calibri"/>
                <w:b/>
                <w:bCs/>
                <w:sz w:val="22"/>
              </w:rPr>
              <w:t xml:space="preserve">                                                               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10/2019 – 02/2020</w:t>
            </w:r>
            <w:r w:rsidRPr="00DF42AD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39C59DFA" w14:textId="77777777" w:rsidR="00AC19E8" w:rsidRDefault="00AC19E8" w:rsidP="00AC19E8">
            <w:pP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Python Automation Tester, </w:t>
            </w:r>
            <w:proofErr w:type="spellStart"/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DotModus</w:t>
            </w:r>
            <w:proofErr w:type="spellEnd"/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, Rosebank South Africa</w:t>
            </w:r>
          </w:p>
          <w:p w14:paraId="6D4A6007" w14:textId="77777777" w:rsidR="004B6706" w:rsidRDefault="004B6706" w:rsidP="004B6706">
            <w:pP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5952CF13" w14:textId="77777777" w:rsidR="004B6706" w:rsidRPr="00B119A5" w:rsidRDefault="004B6706" w:rsidP="004B6706">
            <w:pPr>
              <w:pStyle w:val="NoSpacing"/>
              <w:numPr>
                <w:ilvl w:val="0"/>
                <w:numId w:val="1"/>
              </w:numPr>
              <w:rPr>
                <w:rFonts w:ascii="Verdana" w:hAnsi="Verdana"/>
                <w:sz w:val="22"/>
                <w:szCs w:val="24"/>
                <w:lang w:val="en-US"/>
              </w:rPr>
            </w:pPr>
            <w:r>
              <w:rPr>
                <w:rFonts w:ascii="Verdana" w:eastAsia="Calibri" w:hAnsi="Verdana" w:cs="Calibri"/>
                <w:sz w:val="22"/>
              </w:rPr>
              <w:t>Designing and test automation scripts</w:t>
            </w:r>
            <w:r w:rsidRPr="00B119A5">
              <w:rPr>
                <w:rFonts w:ascii="Verdana" w:eastAsia="Calibri" w:hAnsi="Verdana" w:cs="Calibri"/>
                <w:sz w:val="22"/>
              </w:rPr>
              <w:t>.</w:t>
            </w:r>
            <w:r w:rsidRPr="00B119A5">
              <w:rPr>
                <w:rFonts w:ascii="Verdana" w:hAnsi="Verdana"/>
                <w:sz w:val="28"/>
                <w:szCs w:val="24"/>
                <w:lang w:val="en-US"/>
              </w:rPr>
              <w:t xml:space="preserve"> </w:t>
            </w:r>
          </w:p>
          <w:p w14:paraId="58DEE058" w14:textId="77777777" w:rsidR="004B6706" w:rsidRPr="00B119A5" w:rsidRDefault="004B6706" w:rsidP="004B6706">
            <w:pPr>
              <w:pStyle w:val="ListParagraph"/>
              <w:numPr>
                <w:ilvl w:val="0"/>
                <w:numId w:val="1"/>
              </w:numPr>
              <w:spacing w:after="70" w:line="251" w:lineRule="auto"/>
              <w:rPr>
                <w:rFonts w:ascii="Verdana" w:hAnsi="Verdana"/>
                <w:sz w:val="28"/>
              </w:rPr>
            </w:pPr>
            <w:r>
              <w:rPr>
                <w:rFonts w:ascii="Verdana" w:eastAsia="Calibri" w:hAnsi="Verdana" w:cs="Calibri"/>
                <w:sz w:val="22"/>
              </w:rPr>
              <w:t>Using test automation frameworks like Behave</w:t>
            </w:r>
            <w:r w:rsidRPr="00B119A5">
              <w:rPr>
                <w:rFonts w:ascii="Verdana" w:eastAsia="Calibri" w:hAnsi="Verdana" w:cs="Calibri"/>
                <w:sz w:val="22"/>
              </w:rPr>
              <w:t>.</w:t>
            </w:r>
          </w:p>
          <w:p w14:paraId="79518501" w14:textId="77777777" w:rsidR="004B6706" w:rsidRDefault="004B6706" w:rsidP="004B6706">
            <w:pPr>
              <w:pStyle w:val="NoSpacing"/>
              <w:numPr>
                <w:ilvl w:val="0"/>
                <w:numId w:val="1"/>
              </w:numPr>
              <w:rPr>
                <w:rFonts w:ascii="Verdana" w:hAnsi="Verdana"/>
                <w:sz w:val="28"/>
                <w:szCs w:val="24"/>
                <w:lang w:val="en-US"/>
              </w:rPr>
            </w:pPr>
            <w:r>
              <w:rPr>
                <w:rFonts w:ascii="Verdana" w:eastAsia="Calibri" w:hAnsi="Verdana" w:cs="Calibri"/>
                <w:sz w:val="22"/>
              </w:rPr>
              <w:t>Investigating problems in software as a result of testing</w:t>
            </w:r>
            <w:r w:rsidRPr="00B119A5">
              <w:rPr>
                <w:rFonts w:ascii="Verdana" w:hAnsi="Verdana"/>
                <w:sz w:val="28"/>
                <w:szCs w:val="24"/>
                <w:lang w:val="en-US"/>
              </w:rPr>
              <w:t>.</w:t>
            </w:r>
          </w:p>
          <w:p w14:paraId="47686CED" w14:textId="77777777" w:rsidR="004B6706" w:rsidRPr="007D1863" w:rsidRDefault="004B6706" w:rsidP="004B6706">
            <w:pPr>
              <w:pStyle w:val="ListParagraph"/>
              <w:numPr>
                <w:ilvl w:val="0"/>
                <w:numId w:val="1"/>
              </w:numPr>
              <w:spacing w:after="70" w:line="251" w:lineRule="auto"/>
              <w:rPr>
                <w:rFonts w:ascii="Verdana" w:hAnsi="Verdana"/>
                <w:sz w:val="28"/>
              </w:rPr>
            </w:pPr>
            <w:r>
              <w:rPr>
                <w:rFonts w:ascii="Verdana" w:eastAsia="Calibri" w:hAnsi="Verdana" w:cs="Calibri"/>
                <w:sz w:val="22"/>
              </w:rPr>
              <w:t>Working with QA analysts and software developers to find solutions</w:t>
            </w:r>
            <w:r w:rsidRPr="00B119A5">
              <w:rPr>
                <w:rFonts w:ascii="Verdana" w:eastAsia="Calibri" w:hAnsi="Verdana" w:cs="Calibri"/>
                <w:sz w:val="22"/>
              </w:rPr>
              <w:t>.</w:t>
            </w:r>
          </w:p>
          <w:p w14:paraId="0C2799CA" w14:textId="77777777" w:rsidR="004B6706" w:rsidRPr="007D1863" w:rsidRDefault="004B6706" w:rsidP="004B6706">
            <w:pPr>
              <w:pStyle w:val="ListParagraph"/>
              <w:numPr>
                <w:ilvl w:val="0"/>
                <w:numId w:val="1"/>
              </w:numPr>
              <w:spacing w:after="70" w:line="251" w:lineRule="auto"/>
              <w:rPr>
                <w:rFonts w:ascii="Verdana" w:hAnsi="Verdana"/>
                <w:sz w:val="28"/>
              </w:rPr>
            </w:pPr>
            <w:r>
              <w:rPr>
                <w:rFonts w:ascii="Verdana" w:eastAsia="Calibri" w:hAnsi="Verdana" w:cs="Calibri"/>
                <w:sz w:val="22"/>
              </w:rPr>
              <w:t>Maintain and fix bugs on previous tests written.</w:t>
            </w:r>
          </w:p>
          <w:p w14:paraId="66439E1E" w14:textId="77777777" w:rsidR="004B6706" w:rsidRPr="007D1863" w:rsidRDefault="004B6706" w:rsidP="004B6706">
            <w:pPr>
              <w:pStyle w:val="ListParagraph"/>
              <w:numPr>
                <w:ilvl w:val="0"/>
                <w:numId w:val="1"/>
              </w:numPr>
              <w:spacing w:after="70" w:line="251" w:lineRule="auto"/>
              <w:rPr>
                <w:rFonts w:ascii="Verdana" w:hAnsi="Verdana"/>
                <w:sz w:val="28"/>
              </w:rPr>
            </w:pPr>
            <w:r>
              <w:rPr>
                <w:rFonts w:ascii="Verdana" w:eastAsia="Calibri" w:hAnsi="Verdana" w:cs="Calibri"/>
                <w:sz w:val="22"/>
              </w:rPr>
              <w:t>Test both the backend and the frontend application.</w:t>
            </w:r>
          </w:p>
          <w:p w14:paraId="4B15C688" w14:textId="77777777" w:rsidR="007D1863" w:rsidRPr="004B6706" w:rsidRDefault="004B6706" w:rsidP="004B6706">
            <w:pPr>
              <w:pStyle w:val="ListParagraph"/>
              <w:numPr>
                <w:ilvl w:val="0"/>
                <w:numId w:val="1"/>
              </w:numPr>
              <w:spacing w:after="175" w:line="251" w:lineRule="auto"/>
              <w:rPr>
                <w:rFonts w:ascii="Verdana" w:hAnsi="Verdana"/>
                <w:sz w:val="28"/>
              </w:rPr>
            </w:pPr>
            <w:r w:rsidRPr="00B119A5">
              <w:rPr>
                <w:rFonts w:ascii="Verdana" w:eastAsia="Calibri" w:hAnsi="Verdana" w:cs="Calibri"/>
                <w:sz w:val="22"/>
              </w:rPr>
              <w:t>Followed Agile Methodology with scrum meetings.</w:t>
            </w:r>
          </w:p>
          <w:p w14:paraId="1D6E1CE2" w14:textId="77777777" w:rsidR="00DF42AD" w:rsidRDefault="00DF42AD" w:rsidP="00DF42AD">
            <w:pPr>
              <w:pStyle w:val="ListParagraph"/>
              <w:spacing w:after="175" w:line="251" w:lineRule="auto"/>
              <w:ind w:left="0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14:paraId="2456DCE6" w14:textId="77777777" w:rsidR="00DF42AD" w:rsidRPr="00DF42AD" w:rsidRDefault="00DF42AD" w:rsidP="00DF42AD">
            <w:pPr>
              <w:autoSpaceDE w:val="0"/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02/2019 – 02/2020</w:t>
            </w:r>
            <w:r w:rsidRPr="00DF42AD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33653261" w14:textId="77777777" w:rsidR="001967E0" w:rsidRDefault="00B119A5">
            <w:pP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.Net Developer Intern</w:t>
            </w:r>
            <w:r w:rsidR="001967E0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DVT</w:t>
            </w:r>
            <w:r w:rsidR="001967E0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Rosebank</w:t>
            </w:r>
            <w:r w:rsidR="001967E0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South Africa</w:t>
            </w:r>
          </w:p>
          <w:p w14:paraId="4C4A9060" w14:textId="77777777" w:rsidR="001967E0" w:rsidRDefault="001967E0">
            <w:pP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6391843F" w14:textId="77777777" w:rsidR="00B119A5" w:rsidRPr="00B119A5" w:rsidRDefault="00B119A5" w:rsidP="00B119A5">
            <w:pPr>
              <w:pStyle w:val="NoSpacing"/>
              <w:numPr>
                <w:ilvl w:val="0"/>
                <w:numId w:val="1"/>
              </w:numPr>
              <w:rPr>
                <w:rFonts w:ascii="Verdana" w:hAnsi="Verdana"/>
                <w:sz w:val="22"/>
                <w:szCs w:val="24"/>
                <w:lang w:val="en-US"/>
              </w:rPr>
            </w:pPr>
            <w:r w:rsidRPr="00B119A5">
              <w:rPr>
                <w:rFonts w:ascii="Verdana" w:eastAsia="Calibri" w:hAnsi="Verdana" w:cs="Calibri"/>
                <w:sz w:val="22"/>
              </w:rPr>
              <w:t>Involved in complete Life Cycle including Analysis, Design, and Development.</w:t>
            </w:r>
            <w:r w:rsidRPr="00B119A5">
              <w:rPr>
                <w:rFonts w:ascii="Verdana" w:hAnsi="Verdana"/>
                <w:sz w:val="28"/>
                <w:szCs w:val="24"/>
                <w:lang w:val="en-US"/>
              </w:rPr>
              <w:t xml:space="preserve"> </w:t>
            </w:r>
          </w:p>
          <w:p w14:paraId="608B48C4" w14:textId="77777777" w:rsidR="00B119A5" w:rsidRPr="00B119A5" w:rsidRDefault="00B119A5" w:rsidP="00B119A5">
            <w:pPr>
              <w:pStyle w:val="ListParagraph"/>
              <w:numPr>
                <w:ilvl w:val="0"/>
                <w:numId w:val="1"/>
              </w:numPr>
              <w:spacing w:after="70" w:line="251" w:lineRule="auto"/>
              <w:rPr>
                <w:rFonts w:ascii="Verdana" w:hAnsi="Verdana"/>
                <w:sz w:val="28"/>
              </w:rPr>
            </w:pPr>
            <w:r w:rsidRPr="00B119A5">
              <w:rPr>
                <w:rFonts w:ascii="Verdana" w:eastAsia="Calibri" w:hAnsi="Verdana" w:cs="Calibri"/>
                <w:sz w:val="22"/>
              </w:rPr>
              <w:t>Worked closely with clients to establish problem specifications and system designs.</w:t>
            </w:r>
          </w:p>
          <w:p w14:paraId="5A7365E9" w14:textId="77777777" w:rsidR="00B119A5" w:rsidRDefault="00B119A5" w:rsidP="00B119A5">
            <w:pPr>
              <w:pStyle w:val="NoSpacing"/>
              <w:numPr>
                <w:ilvl w:val="0"/>
                <w:numId w:val="1"/>
              </w:numPr>
              <w:rPr>
                <w:rFonts w:ascii="Verdana" w:hAnsi="Verdana"/>
                <w:sz w:val="28"/>
                <w:szCs w:val="24"/>
                <w:lang w:val="en-US"/>
              </w:rPr>
            </w:pPr>
            <w:r w:rsidRPr="00B119A5">
              <w:rPr>
                <w:rFonts w:ascii="Verdana" w:eastAsia="Calibri" w:hAnsi="Verdana" w:cs="Calibri"/>
                <w:sz w:val="22"/>
              </w:rPr>
              <w:t>Applied OOPs concepts, C#, ADO.NET, Web APIs namespaces in designing and development of the application</w:t>
            </w:r>
            <w:r w:rsidRPr="00B119A5">
              <w:rPr>
                <w:rFonts w:ascii="Verdana" w:hAnsi="Verdana"/>
                <w:sz w:val="28"/>
                <w:szCs w:val="24"/>
                <w:lang w:val="en-US"/>
              </w:rPr>
              <w:t>.</w:t>
            </w:r>
          </w:p>
          <w:p w14:paraId="18198C44" w14:textId="77777777" w:rsidR="004F2BF2" w:rsidRPr="004F2BF2" w:rsidRDefault="004F2BF2" w:rsidP="00B119A5">
            <w:pPr>
              <w:pStyle w:val="ListParagraph"/>
              <w:numPr>
                <w:ilvl w:val="0"/>
                <w:numId w:val="1"/>
              </w:numPr>
              <w:spacing w:after="70" w:line="251" w:lineRule="auto"/>
              <w:rPr>
                <w:rFonts w:ascii="Verdana" w:hAnsi="Verdana"/>
                <w:sz w:val="28"/>
              </w:rPr>
            </w:pPr>
            <w:r>
              <w:rPr>
                <w:rFonts w:ascii="Verdana" w:eastAsia="Calibri" w:hAnsi="Verdana" w:cs="Calibri"/>
                <w:sz w:val="22"/>
              </w:rPr>
              <w:t>Created Windows Communication Foundation Service Interfaces for connecting web services.</w:t>
            </w:r>
          </w:p>
          <w:p w14:paraId="2726C068" w14:textId="77777777" w:rsidR="00B119A5" w:rsidRPr="00B119A5" w:rsidRDefault="00B119A5" w:rsidP="00B119A5">
            <w:pPr>
              <w:pStyle w:val="ListParagraph"/>
              <w:numPr>
                <w:ilvl w:val="0"/>
                <w:numId w:val="1"/>
              </w:numPr>
              <w:spacing w:after="70" w:line="251" w:lineRule="auto"/>
              <w:rPr>
                <w:rFonts w:ascii="Verdana" w:hAnsi="Verdana"/>
                <w:sz w:val="28"/>
              </w:rPr>
            </w:pPr>
            <w:r w:rsidRPr="00B119A5">
              <w:rPr>
                <w:rFonts w:ascii="Verdana" w:eastAsia="Calibri" w:hAnsi="Verdana" w:cs="Calibri"/>
                <w:sz w:val="22"/>
              </w:rPr>
              <w:t>Assist other developers in coding and debugging issues.</w:t>
            </w:r>
          </w:p>
          <w:p w14:paraId="14B015FF" w14:textId="77777777" w:rsidR="00B119A5" w:rsidRPr="00B119A5" w:rsidRDefault="00B119A5" w:rsidP="00B119A5">
            <w:pPr>
              <w:pStyle w:val="ListParagraph"/>
              <w:numPr>
                <w:ilvl w:val="0"/>
                <w:numId w:val="1"/>
              </w:numPr>
              <w:spacing w:after="6" w:line="251" w:lineRule="auto"/>
              <w:rPr>
                <w:rFonts w:ascii="Verdana" w:hAnsi="Verdana"/>
                <w:sz w:val="28"/>
              </w:rPr>
            </w:pPr>
            <w:r w:rsidRPr="00B119A5">
              <w:rPr>
                <w:rFonts w:ascii="Verdana" w:eastAsia="Calibri" w:hAnsi="Verdana" w:cs="Calibri"/>
                <w:sz w:val="22"/>
              </w:rPr>
              <w:t>Building web applications with ASP.NET/ASP.NET CORE</w:t>
            </w:r>
          </w:p>
          <w:p w14:paraId="4248A4AA" w14:textId="77777777" w:rsidR="00B119A5" w:rsidRPr="00B119A5" w:rsidRDefault="00B119A5" w:rsidP="00B119A5">
            <w:pPr>
              <w:pStyle w:val="ListParagraph"/>
              <w:spacing w:after="70" w:line="251" w:lineRule="auto"/>
              <w:rPr>
                <w:rFonts w:ascii="Verdana" w:hAnsi="Verdana"/>
                <w:sz w:val="28"/>
              </w:rPr>
            </w:pPr>
            <w:r w:rsidRPr="00B119A5">
              <w:rPr>
                <w:rFonts w:ascii="Verdana" w:eastAsia="Calibri" w:hAnsi="Verdana" w:cs="Calibri"/>
                <w:sz w:val="22"/>
              </w:rPr>
              <w:t>MVC/Web</w:t>
            </w:r>
            <w:r>
              <w:rPr>
                <w:rFonts w:ascii="Verdana" w:eastAsia="Calibri" w:hAnsi="Verdana" w:cs="Calibri"/>
                <w:sz w:val="22"/>
              </w:rPr>
              <w:t>.</w:t>
            </w:r>
          </w:p>
          <w:p w14:paraId="77E1DD1B" w14:textId="77777777" w:rsidR="00B119A5" w:rsidRPr="00B119A5" w:rsidRDefault="00B119A5" w:rsidP="00B119A5">
            <w:pPr>
              <w:pStyle w:val="ListParagraph"/>
              <w:numPr>
                <w:ilvl w:val="0"/>
                <w:numId w:val="1"/>
              </w:numPr>
              <w:spacing w:after="6" w:line="251" w:lineRule="auto"/>
              <w:rPr>
                <w:rFonts w:ascii="Verdana" w:hAnsi="Verdana"/>
                <w:sz w:val="28"/>
              </w:rPr>
            </w:pPr>
            <w:r w:rsidRPr="00B119A5">
              <w:rPr>
                <w:rFonts w:ascii="Verdana" w:eastAsia="Calibri" w:hAnsi="Verdana" w:cs="Calibri"/>
                <w:sz w:val="22"/>
              </w:rPr>
              <w:t>Forms/</w:t>
            </w:r>
            <w:r w:rsidRPr="00B119A5">
              <w:rPr>
                <w:rFonts w:ascii="Verdana" w:hAnsi="Verdana"/>
                <w:sz w:val="22"/>
              </w:rPr>
              <w:t>JavaScript, JQuery, HTML5, CSS</w:t>
            </w:r>
            <w:r w:rsidRPr="00B119A5">
              <w:rPr>
                <w:rFonts w:ascii="Verdana" w:eastAsia="Calibri" w:hAnsi="Verdana" w:cs="Calibri"/>
                <w:sz w:val="22"/>
              </w:rPr>
              <w:t>/CSS</w:t>
            </w:r>
            <w:r w:rsidRPr="00B119A5">
              <w:rPr>
                <w:rFonts w:ascii="Verdana" w:hAnsi="Verdana"/>
                <w:sz w:val="22"/>
              </w:rPr>
              <w:t>3, TypeScript</w:t>
            </w:r>
            <w:r w:rsidRPr="00B119A5">
              <w:rPr>
                <w:rFonts w:ascii="Verdana" w:eastAsia="Calibri" w:hAnsi="Verdana" w:cs="Calibri"/>
                <w:sz w:val="22"/>
              </w:rPr>
              <w:t>,</w:t>
            </w:r>
          </w:p>
          <w:p w14:paraId="2EEC3C5C" w14:textId="77777777" w:rsidR="00B119A5" w:rsidRPr="00B119A5" w:rsidRDefault="00B119A5" w:rsidP="00B119A5">
            <w:pPr>
              <w:pStyle w:val="ListParagraph"/>
              <w:spacing w:after="70" w:line="251" w:lineRule="auto"/>
              <w:rPr>
                <w:rFonts w:ascii="Verdana" w:hAnsi="Verdana"/>
                <w:sz w:val="28"/>
              </w:rPr>
            </w:pPr>
            <w:r w:rsidRPr="00B119A5">
              <w:rPr>
                <w:rFonts w:ascii="Verdana" w:eastAsia="Calibri" w:hAnsi="Verdana" w:cs="Calibri"/>
                <w:sz w:val="22"/>
              </w:rPr>
              <w:t>Angular 7/8</w:t>
            </w:r>
          </w:p>
          <w:p w14:paraId="37D47076" w14:textId="77777777" w:rsidR="00B119A5" w:rsidRPr="00E658DB" w:rsidRDefault="00B119A5" w:rsidP="00E658DB">
            <w:pPr>
              <w:pStyle w:val="ListParagraph"/>
              <w:numPr>
                <w:ilvl w:val="0"/>
                <w:numId w:val="1"/>
              </w:numPr>
              <w:spacing w:after="175" w:line="251" w:lineRule="auto"/>
              <w:rPr>
                <w:rFonts w:ascii="Verdana" w:hAnsi="Verdana"/>
                <w:sz w:val="28"/>
              </w:rPr>
            </w:pPr>
            <w:r w:rsidRPr="00B119A5">
              <w:rPr>
                <w:rFonts w:ascii="Verdana" w:eastAsia="Calibri" w:hAnsi="Verdana" w:cs="Calibri"/>
                <w:sz w:val="22"/>
              </w:rPr>
              <w:lastRenderedPageBreak/>
              <w:t>Followed Agile Methodology with scrum meetings.</w:t>
            </w:r>
          </w:p>
          <w:p w14:paraId="6BEB2CF1" w14:textId="77777777" w:rsidR="001967E0" w:rsidRDefault="001967E0">
            <w:p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</w:p>
          <w:p w14:paraId="3827FDBB" w14:textId="77777777" w:rsidR="001967E0" w:rsidRDefault="001967E0">
            <w:pPr>
              <w:autoSpaceDE w:val="0"/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</w:t>
            </w:r>
            <w:r w:rsidR="00C358FB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7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/201</w:t>
            </w:r>
            <w:r w:rsidR="00C358FB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8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– </w:t>
            </w:r>
            <w:r w:rsidR="00C358FB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12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/201</w:t>
            </w:r>
            <w:r w:rsidR="00C358FB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8</w:t>
            </w:r>
          </w:p>
          <w:p w14:paraId="713DC33A" w14:textId="77777777" w:rsidR="001967E0" w:rsidRDefault="00B119A5">
            <w:p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.Net Developer Learnership</w:t>
            </w:r>
            <w:r w:rsidR="001967E0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Dynamic DNA</w:t>
            </w:r>
            <w:r w:rsidR="001967E0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Randburg</w:t>
            </w:r>
            <w:r w:rsidR="001967E0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South Africa</w:t>
            </w:r>
          </w:p>
          <w:p w14:paraId="69776F2B" w14:textId="77777777" w:rsidR="001967E0" w:rsidRDefault="001967E0">
            <w:p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25F0C26D" w14:textId="77777777" w:rsidR="00B119A5" w:rsidRPr="00B119A5" w:rsidRDefault="00B119A5" w:rsidP="00B119A5">
            <w:pPr>
              <w:numPr>
                <w:ilvl w:val="0"/>
                <w:numId w:val="1"/>
              </w:numPr>
              <w:autoSpaceDE w:val="0"/>
              <w:rPr>
                <w:rFonts w:ascii="Verdana" w:eastAsia="AngsanaUPC" w:hAnsi="Verdana" w:cs="Verdana"/>
                <w:color w:val="000000"/>
                <w:sz w:val="28"/>
                <w:szCs w:val="22"/>
                <w:lang w:val="en-US"/>
              </w:rPr>
            </w:pPr>
            <w:r w:rsidRPr="00B119A5">
              <w:rPr>
                <w:rFonts w:ascii="Verdana" w:eastAsia="Times New Roman" w:hAnsi="Verdana" w:cs="Ubuntu-Regular"/>
                <w:kern w:val="0"/>
                <w:sz w:val="22"/>
                <w:szCs w:val="18"/>
                <w:lang w:val="en-US" w:eastAsia="en-US"/>
              </w:rPr>
              <w:t>Learning Software Development fundamentals.</w:t>
            </w:r>
          </w:p>
          <w:p w14:paraId="205FA877" w14:textId="77777777" w:rsidR="00B119A5" w:rsidRPr="00B119A5" w:rsidRDefault="00B119A5" w:rsidP="00B119A5">
            <w:pPr>
              <w:numPr>
                <w:ilvl w:val="0"/>
                <w:numId w:val="1"/>
              </w:numPr>
              <w:autoSpaceDE w:val="0"/>
              <w:rPr>
                <w:rFonts w:ascii="Verdana" w:eastAsia="AngsanaUPC" w:hAnsi="Verdana" w:cs="Verdana"/>
                <w:color w:val="000000"/>
                <w:sz w:val="28"/>
                <w:szCs w:val="22"/>
                <w:lang w:val="en-US"/>
              </w:rPr>
            </w:pPr>
            <w:r w:rsidRPr="00B119A5">
              <w:rPr>
                <w:rFonts w:ascii="Verdana" w:eastAsia="Times New Roman" w:hAnsi="Verdana" w:cs="Ubuntu-Regular"/>
                <w:kern w:val="0"/>
                <w:sz w:val="22"/>
                <w:szCs w:val="18"/>
                <w:lang w:val="en-US" w:eastAsia="en-US"/>
              </w:rPr>
              <w:t>Developing Windows Azure and Web Services.</w:t>
            </w:r>
          </w:p>
          <w:p w14:paraId="10CEA10B" w14:textId="77777777" w:rsidR="00B119A5" w:rsidRPr="00B119A5" w:rsidRDefault="00B119A5" w:rsidP="00B119A5">
            <w:pPr>
              <w:numPr>
                <w:ilvl w:val="0"/>
                <w:numId w:val="1"/>
              </w:numPr>
              <w:autoSpaceDE w:val="0"/>
              <w:rPr>
                <w:rFonts w:ascii="Verdana" w:hAnsi="Verdana"/>
                <w:sz w:val="32"/>
              </w:rPr>
            </w:pPr>
            <w:r w:rsidRPr="00B119A5">
              <w:rPr>
                <w:rFonts w:ascii="Verdana" w:eastAsia="Times New Roman" w:hAnsi="Verdana" w:cs="Ubuntu-Regular"/>
                <w:kern w:val="0"/>
                <w:sz w:val="22"/>
                <w:szCs w:val="18"/>
                <w:lang w:val="en-US" w:eastAsia="en-US"/>
              </w:rPr>
              <w:t>Developing ASP.NET MVC 5 Web Applications.</w:t>
            </w:r>
          </w:p>
          <w:p w14:paraId="6204E53B" w14:textId="77777777" w:rsidR="001967E0" w:rsidRPr="00B119A5" w:rsidRDefault="00B119A5" w:rsidP="00B119A5">
            <w:pPr>
              <w:numPr>
                <w:ilvl w:val="0"/>
                <w:numId w:val="1"/>
              </w:numPr>
              <w:autoSpaceDE w:val="0"/>
              <w:rPr>
                <w:rFonts w:ascii="Verdana" w:hAnsi="Verdana"/>
              </w:rPr>
            </w:pPr>
            <w:r w:rsidRPr="00B119A5">
              <w:rPr>
                <w:rFonts w:ascii="Verdana" w:eastAsia="Times New Roman" w:hAnsi="Verdana" w:cs="Ubuntu-Regular"/>
                <w:kern w:val="0"/>
                <w:sz w:val="22"/>
                <w:szCs w:val="18"/>
                <w:lang w:val="en-US" w:eastAsia="en-US"/>
              </w:rPr>
              <w:t>Programming in C#</w:t>
            </w:r>
          </w:p>
        </w:tc>
      </w:tr>
      <w:tr w:rsidR="00DF42AD" w14:paraId="15FD91EB" w14:textId="77777777"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1B6EC357" w14:textId="77777777" w:rsidR="00DF42AD" w:rsidRPr="00B119A5" w:rsidRDefault="00DF42AD">
            <w:pPr>
              <w:pStyle w:val="Zawartotabeli"/>
              <w:rPr>
                <w:rFonts w:ascii="Verdana" w:hAnsi="Verdana" w:cs="Verdana"/>
                <w:b/>
                <w:bCs/>
                <w:sz w:val="20"/>
                <w:szCs w:val="22"/>
              </w:rPr>
            </w:pPr>
          </w:p>
        </w:tc>
        <w:tc>
          <w:tcPr>
            <w:tcW w:w="7152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0348AC10" w14:textId="77777777" w:rsidR="00DF42AD" w:rsidRDefault="00DF42AD">
            <w:pPr>
              <w:jc w:val="right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3BD3AF61" w14:textId="77777777" w:rsidR="001967E0" w:rsidRDefault="001967E0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1"/>
      </w:tblGrid>
      <w:tr w:rsidR="00857924" w14:paraId="66C70259" w14:textId="77777777" w:rsidTr="00857924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42FBDFE6" w14:textId="77777777" w:rsidR="00857924" w:rsidRPr="00857924" w:rsidRDefault="00857924" w:rsidP="00786F8C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EDUCATION</w:t>
            </w:r>
            <w:r w:rsidRPr="00857924"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       </w:t>
            </w:r>
          </w:p>
          <w:p w14:paraId="53C95538" w14:textId="77777777" w:rsidR="00857924" w:rsidRPr="00857924" w:rsidRDefault="00857924" w:rsidP="00786F8C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 w:rsidRPr="00857924"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                    </w:t>
            </w:r>
          </w:p>
          <w:p w14:paraId="6DD716F0" w14:textId="77777777" w:rsidR="00857924" w:rsidRDefault="00857924" w:rsidP="00786F8C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6F97EDF8" w14:textId="77777777" w:rsidR="00857924" w:rsidRPr="00857924" w:rsidRDefault="00857924" w:rsidP="00786F8C">
            <w:pPr>
              <w:pStyle w:val="Zawartotabeli"/>
              <w:jc w:val="right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Pr="00857924">
              <w:rPr>
                <w:rFonts w:ascii="Verdana" w:hAnsi="Verdana" w:cs="Verdana"/>
                <w:sz w:val="22"/>
                <w:szCs w:val="22"/>
              </w:rPr>
              <w:t>20</w:t>
            </w:r>
            <w:r>
              <w:rPr>
                <w:rFonts w:ascii="Verdana" w:hAnsi="Verdana" w:cs="Verdana"/>
                <w:sz w:val="22"/>
                <w:szCs w:val="22"/>
                <w:lang w:val="en-US"/>
              </w:rPr>
              <w:t>20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2E556E">
              <w:rPr>
                <w:rFonts w:ascii="Verdana" w:hAnsi="Verdana" w:cs="Verdana"/>
                <w:sz w:val="22"/>
                <w:szCs w:val="22"/>
              </w:rPr>
              <w:t>–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2E556E">
              <w:rPr>
                <w:rFonts w:ascii="Verdana" w:hAnsi="Verdana" w:cs="Verdana"/>
                <w:sz w:val="22"/>
                <w:szCs w:val="22"/>
                <w:lang w:val="en-US"/>
              </w:rPr>
              <w:t>Not Completed</w:t>
            </w:r>
          </w:p>
          <w:p w14:paraId="32913BCE" w14:textId="77777777" w:rsidR="00857924" w:rsidRPr="00857924" w:rsidRDefault="00857924" w:rsidP="0085792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 w:rsidRPr="00857924">
              <w:rPr>
                <w:rFonts w:ascii="Verdana" w:hAnsi="Verdana" w:cs="Verdana"/>
                <w:b/>
                <w:sz w:val="22"/>
                <w:szCs w:val="22"/>
                <w:lang w:val="en-US"/>
              </w:rPr>
              <w:t>Advanced</w:t>
            </w:r>
            <w:r w:rsidRPr="00857924">
              <w:rPr>
                <w:rFonts w:ascii="Verdana" w:hAnsi="Verdana" w:cs="Verdana"/>
                <w:b/>
                <w:sz w:val="22"/>
                <w:szCs w:val="22"/>
              </w:rPr>
              <w:t xml:space="preserve"> Diploma </w:t>
            </w:r>
            <w:r w:rsidRPr="00857924">
              <w:rPr>
                <w:rFonts w:ascii="Verdana" w:hAnsi="Verdana" w:cs="Verdana"/>
                <w:b/>
                <w:sz w:val="22"/>
                <w:szCs w:val="22"/>
                <w:lang w:val="en-US"/>
              </w:rPr>
              <w:t>in</w:t>
            </w:r>
            <w:r w:rsidRPr="00857924">
              <w:rPr>
                <w:rFonts w:ascii="Verdana" w:hAnsi="Verdana" w:cs="Verdana"/>
                <w:b/>
                <w:sz w:val="22"/>
                <w:szCs w:val="22"/>
              </w:rPr>
              <w:t xml:space="preserve"> Information </w:t>
            </w:r>
            <w:r w:rsidRPr="00857924">
              <w:rPr>
                <w:rFonts w:ascii="Verdana" w:hAnsi="Verdana" w:cs="Verdana"/>
                <w:b/>
                <w:sz w:val="22"/>
                <w:szCs w:val="22"/>
                <w:lang w:val="en-US"/>
              </w:rPr>
              <w:t>Resource Management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, University of </w:t>
            </w:r>
            <w:r>
              <w:rPr>
                <w:rFonts w:ascii="Verdana" w:hAnsi="Verdana" w:cs="Verdana"/>
                <w:sz w:val="22"/>
                <w:szCs w:val="22"/>
                <w:lang w:val="en-US"/>
              </w:rPr>
              <w:t>South Africa</w:t>
            </w:r>
          </w:p>
          <w:p w14:paraId="08B0194B" w14:textId="77777777" w:rsidR="00857924" w:rsidRPr="00857924" w:rsidRDefault="00857924" w:rsidP="00786F8C">
            <w:pPr>
              <w:pStyle w:val="Zawartotabeli"/>
              <w:jc w:val="right"/>
              <w:rPr>
                <w:rFonts w:ascii="Verdana" w:hAnsi="Verdana" w:cs="Verdana"/>
                <w:sz w:val="22"/>
                <w:szCs w:val="22"/>
              </w:rPr>
            </w:pPr>
          </w:p>
        </w:tc>
      </w:tr>
      <w:tr w:rsidR="001967E0" w14:paraId="0212A740" w14:textId="77777777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7BB201B2" w14:textId="77777777" w:rsidR="00857924" w:rsidRDefault="00857924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 xml:space="preserve">      </w:t>
            </w:r>
          </w:p>
          <w:p w14:paraId="76F8030B" w14:textId="77777777" w:rsidR="001967E0" w:rsidRPr="00857924" w:rsidRDefault="00857924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 xml:space="preserve">                    </w:t>
            </w:r>
          </w:p>
          <w:p w14:paraId="2399C717" w14:textId="77777777" w:rsidR="001967E0" w:rsidRDefault="001967E0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5D778E34" w14:textId="77777777" w:rsidR="001967E0" w:rsidRPr="00C358FB" w:rsidRDefault="001967E0">
            <w:pPr>
              <w:pStyle w:val="Zawartotabeli"/>
              <w:jc w:val="right"/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C358FB">
              <w:rPr>
                <w:rFonts w:ascii="Verdana" w:hAnsi="Verdana" w:cs="Verdana"/>
                <w:sz w:val="22"/>
                <w:szCs w:val="22"/>
                <w:lang w:val="en-US"/>
              </w:rPr>
              <w:t>2012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- </w:t>
            </w:r>
            <w:r w:rsidR="00C358FB">
              <w:rPr>
                <w:rFonts w:ascii="Verdana" w:hAnsi="Verdana" w:cs="Verdana"/>
                <w:sz w:val="22"/>
                <w:szCs w:val="22"/>
                <w:lang w:val="en-US"/>
              </w:rPr>
              <w:t>2015</w:t>
            </w:r>
          </w:p>
          <w:p w14:paraId="4E973A5B" w14:textId="77777777" w:rsidR="001967E0" w:rsidRPr="00C358FB" w:rsidRDefault="00C358FB"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National Diploma</w:t>
            </w:r>
            <w:r w:rsidR="001967E0"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 </w:t>
            </w:r>
            <w:r w:rsidR="00786F8C"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in</w:t>
            </w:r>
            <w:r w:rsidR="001967E0"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Information</w:t>
            </w:r>
            <w:r w:rsidR="001967E0"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Technology</w:t>
            </w:r>
            <w:r w:rsidR="001967E0">
              <w:rPr>
                <w:rFonts w:ascii="Verdana" w:hAnsi="Verdana" w:cs="Verdana"/>
                <w:sz w:val="22"/>
                <w:szCs w:val="22"/>
              </w:rPr>
              <w:t xml:space="preserve">, </w:t>
            </w:r>
            <w:r>
              <w:rPr>
                <w:rFonts w:ascii="Verdana" w:hAnsi="Verdana" w:cs="Verdana"/>
                <w:sz w:val="22"/>
                <w:szCs w:val="22"/>
                <w:lang w:val="en-US"/>
              </w:rPr>
              <w:t>Central</w:t>
            </w:r>
            <w:r w:rsidR="001967E0">
              <w:rPr>
                <w:rFonts w:ascii="Verdana" w:hAnsi="Verdana" w:cs="Verdana"/>
                <w:sz w:val="22"/>
                <w:szCs w:val="22"/>
              </w:rPr>
              <w:t xml:space="preserve"> University of </w:t>
            </w:r>
            <w:r>
              <w:rPr>
                <w:rFonts w:ascii="Verdana" w:hAnsi="Verdana" w:cs="Verdana"/>
                <w:sz w:val="22"/>
                <w:szCs w:val="22"/>
                <w:lang w:val="en-US"/>
              </w:rPr>
              <w:t>Technology, Free Sate</w:t>
            </w:r>
          </w:p>
          <w:p w14:paraId="1AA68A41" w14:textId="77777777" w:rsidR="001967E0" w:rsidRDefault="001967E0" w:rsidP="00C358FB">
            <w:pPr>
              <w:pStyle w:val="Zawartotabeli"/>
              <w:jc w:val="right"/>
            </w:pPr>
          </w:p>
        </w:tc>
      </w:tr>
    </w:tbl>
    <w:p w14:paraId="20A6E83E" w14:textId="77777777" w:rsidR="001967E0" w:rsidRDefault="001967E0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1"/>
      </w:tblGrid>
      <w:tr w:rsidR="001967E0" w14:paraId="589D8E13" w14:textId="77777777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3E284986" w14:textId="77777777" w:rsidR="001967E0" w:rsidRDefault="001967E0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bookmarkStart w:id="0" w:name="_Hlk20131486"/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ADDITIONAL</w:t>
            </w:r>
          </w:p>
          <w:p w14:paraId="2A997099" w14:textId="77777777" w:rsidR="001967E0" w:rsidRDefault="001967E0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SKILLS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5B816C08" w14:textId="2FAA86FF" w:rsidR="001967E0" w:rsidRPr="00C358FB" w:rsidRDefault="00C358FB"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>.Net Technologies</w:t>
            </w:r>
            <w:r w:rsidR="001967E0">
              <w:rPr>
                <w:rFonts w:ascii="Verdana" w:hAnsi="Verdana" w:cs="Verdana"/>
                <w:sz w:val="22"/>
                <w:szCs w:val="22"/>
              </w:rPr>
              <w:t xml:space="preserve">: </w:t>
            </w:r>
            <w:r>
              <w:rPr>
                <w:rFonts w:ascii="Verdana" w:hAnsi="Verdana" w:cs="Verdana"/>
                <w:sz w:val="22"/>
                <w:szCs w:val="22"/>
                <w:lang w:val="en-US"/>
              </w:rPr>
              <w:t>C#</w:t>
            </w:r>
            <w:r w:rsidR="001967E0">
              <w:rPr>
                <w:rFonts w:ascii="Verdana" w:hAnsi="Verdana" w:cs="Verdana"/>
                <w:sz w:val="22"/>
                <w:szCs w:val="22"/>
              </w:rPr>
              <w:t xml:space="preserve">, </w:t>
            </w:r>
            <w:r>
              <w:rPr>
                <w:rFonts w:ascii="Verdana" w:hAnsi="Verdana" w:cs="Verdana"/>
                <w:sz w:val="22"/>
                <w:szCs w:val="22"/>
                <w:lang w:val="en-US"/>
              </w:rPr>
              <w:t>.Net</w:t>
            </w:r>
            <w:r w:rsidR="001967E0">
              <w:rPr>
                <w:rFonts w:ascii="Verdana" w:hAnsi="Verdana" w:cs="Verdana"/>
                <w:sz w:val="22"/>
                <w:szCs w:val="22"/>
              </w:rPr>
              <w:t xml:space="preserve">, </w:t>
            </w: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.Net Core, ADO.NET, </w:t>
            </w:r>
            <w:r w:rsidR="00A24E28">
              <w:rPr>
                <w:rFonts w:ascii="Verdana" w:hAnsi="Verdana" w:cs="Verdana"/>
                <w:sz w:val="22"/>
                <w:szCs w:val="22"/>
                <w:lang w:val="en-US"/>
              </w:rPr>
              <w:t xml:space="preserve">Python, </w:t>
            </w:r>
            <w:r>
              <w:rPr>
                <w:rFonts w:ascii="Verdana" w:hAnsi="Verdana" w:cs="Verdana"/>
                <w:sz w:val="22"/>
                <w:szCs w:val="22"/>
                <w:lang w:val="en-US"/>
              </w:rPr>
              <w:t>ASP.NET/ASP.NET Core, Web APIs, MVC 5, WCF, LINQ, EF, EF Core</w:t>
            </w:r>
            <w:r w:rsidR="00CD6C88">
              <w:rPr>
                <w:rFonts w:ascii="Verdana" w:hAnsi="Verdana" w:cs="Verdana"/>
                <w:sz w:val="22"/>
                <w:szCs w:val="22"/>
                <w:lang w:val="en-US"/>
              </w:rPr>
              <w:t>, Rest APIs, Strapi CMS.</w:t>
            </w:r>
          </w:p>
          <w:p w14:paraId="0F1A4F91" w14:textId="0824E459" w:rsidR="001967E0" w:rsidRPr="00C358FB" w:rsidRDefault="001967E0"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Database operation: Microsoft Access, </w:t>
            </w:r>
            <w:r w:rsidR="00C358FB">
              <w:rPr>
                <w:rFonts w:ascii="Verdana" w:hAnsi="Verdana" w:cs="Verdana"/>
                <w:sz w:val="22"/>
                <w:szCs w:val="22"/>
                <w:lang w:val="en-US"/>
              </w:rPr>
              <w:t>Microsoft SQL Server</w:t>
            </w:r>
            <w:r w:rsidR="00CD6C88">
              <w:rPr>
                <w:rFonts w:ascii="Verdana" w:hAnsi="Verdana" w:cs="Verdana"/>
                <w:sz w:val="22"/>
                <w:szCs w:val="22"/>
                <w:lang w:val="en-US"/>
              </w:rPr>
              <w:t>, PostgreSQL</w:t>
            </w:r>
          </w:p>
          <w:p w14:paraId="7F6B2D49" w14:textId="34B6636E" w:rsidR="001967E0" w:rsidRDefault="007775B4"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>Development Tools</w:t>
            </w:r>
            <w:r w:rsidR="001967E0">
              <w:rPr>
                <w:rFonts w:ascii="Verdana" w:hAnsi="Verdana" w:cs="Verdana"/>
                <w:sz w:val="22"/>
                <w:szCs w:val="22"/>
              </w:rPr>
              <w:t xml:space="preserve">: </w:t>
            </w:r>
            <w:r>
              <w:rPr>
                <w:rFonts w:ascii="Verdana" w:hAnsi="Verdana" w:cs="Verdana"/>
                <w:sz w:val="22"/>
                <w:szCs w:val="22"/>
                <w:lang w:val="en-US"/>
              </w:rPr>
              <w:t>Visual Studio 2010 – 20</w:t>
            </w:r>
            <w:r w:rsidR="00CD6C88">
              <w:rPr>
                <w:rFonts w:ascii="Verdana" w:hAnsi="Verdana" w:cs="Verdana"/>
                <w:sz w:val="22"/>
                <w:szCs w:val="22"/>
                <w:lang w:val="en-US"/>
              </w:rPr>
              <w:t>22</w:t>
            </w:r>
            <w:r>
              <w:rPr>
                <w:rFonts w:ascii="Verdana" w:hAnsi="Verdana" w:cs="Verdana"/>
                <w:sz w:val="22"/>
                <w:szCs w:val="22"/>
                <w:lang w:val="en-US"/>
              </w:rPr>
              <w:t>,</w:t>
            </w:r>
            <w:r w:rsidR="001967E0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/>
                <w:sz w:val="22"/>
                <w:szCs w:val="22"/>
                <w:lang w:val="en-US"/>
              </w:rPr>
              <w:t>Visual Studio Code, Postman</w:t>
            </w:r>
            <w:r w:rsidR="00A24E28">
              <w:rPr>
                <w:rFonts w:ascii="Verdana" w:hAnsi="Verdana" w:cs="Verdana"/>
                <w:sz w:val="22"/>
                <w:szCs w:val="22"/>
                <w:lang w:val="en-US"/>
              </w:rPr>
              <w:t>, PyCharm</w:t>
            </w:r>
            <w:r w:rsidR="00734126">
              <w:rPr>
                <w:rFonts w:ascii="Verdana" w:hAnsi="Verdana" w:cs="Verdana"/>
                <w:sz w:val="22"/>
                <w:szCs w:val="22"/>
                <w:lang w:val="en-US"/>
              </w:rPr>
              <w:t>, SoapUI.</w:t>
            </w:r>
          </w:p>
          <w:p w14:paraId="4DB551E3" w14:textId="60E53A04" w:rsidR="007775B4" w:rsidRPr="007775B4" w:rsidRDefault="007775B4"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>Web Technologies: HTML5, JavaScript, CSS, S</w:t>
            </w:r>
            <w:r w:rsidR="00734126">
              <w:rPr>
                <w:rFonts w:ascii="Verdana" w:hAnsi="Verdana" w:cs="Verdana"/>
                <w:sz w:val="22"/>
                <w:szCs w:val="22"/>
                <w:lang w:val="en-US"/>
              </w:rPr>
              <w:t>C</w:t>
            </w:r>
            <w:r>
              <w:rPr>
                <w:rFonts w:ascii="Verdana" w:hAnsi="Verdana" w:cs="Verdana"/>
                <w:sz w:val="22"/>
                <w:szCs w:val="22"/>
                <w:lang w:val="en-US"/>
              </w:rPr>
              <w:t>SS, AJAX, jQuery, Bootstrap, Angular, Typescript, Angular 7/</w:t>
            </w:r>
            <w:r w:rsidR="00734126">
              <w:rPr>
                <w:rFonts w:ascii="Verdana" w:hAnsi="Verdana" w:cs="Verdana"/>
                <w:sz w:val="22"/>
                <w:szCs w:val="22"/>
                <w:lang w:val="en-US"/>
              </w:rPr>
              <w:t>1</w:t>
            </w:r>
            <w:r w:rsidR="00CD6C88">
              <w:rPr>
                <w:rFonts w:ascii="Verdana" w:hAnsi="Verdana" w:cs="Verdana"/>
                <w:sz w:val="22"/>
                <w:szCs w:val="22"/>
                <w:lang w:val="en-US"/>
              </w:rPr>
              <w:t>8</w:t>
            </w:r>
            <w:r w:rsidR="00A2293D">
              <w:rPr>
                <w:rFonts w:ascii="Verdana" w:hAnsi="Verdana" w:cs="Verdana"/>
                <w:sz w:val="22"/>
                <w:szCs w:val="22"/>
                <w:lang w:val="en-US"/>
              </w:rPr>
              <w:t>, NodeJs</w:t>
            </w:r>
            <w:r w:rsidR="00CD6C88">
              <w:rPr>
                <w:rFonts w:ascii="Verdana" w:hAnsi="Verdana" w:cs="Verdana"/>
                <w:sz w:val="22"/>
                <w:szCs w:val="22"/>
                <w:lang w:val="en-US"/>
              </w:rPr>
              <w:t>, React</w:t>
            </w:r>
          </w:p>
          <w:p w14:paraId="401361C8" w14:textId="34CFE476" w:rsidR="001967E0" w:rsidRDefault="001967E0"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Programming: C</w:t>
            </w:r>
            <w:r w:rsidR="007775B4">
              <w:rPr>
                <w:rFonts w:ascii="Verdana" w:hAnsi="Verdana" w:cs="Verdana"/>
                <w:sz w:val="22"/>
                <w:szCs w:val="22"/>
                <w:lang w:val="en-US"/>
              </w:rPr>
              <w:t>#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, SQL, </w:t>
            </w:r>
            <w:r w:rsidR="007775B4">
              <w:rPr>
                <w:rFonts w:ascii="Verdana" w:hAnsi="Verdana" w:cs="Verdana"/>
                <w:sz w:val="22"/>
                <w:szCs w:val="22"/>
                <w:lang w:val="en-US"/>
              </w:rPr>
              <w:t>Java</w:t>
            </w:r>
            <w:r w:rsidR="009326F5">
              <w:rPr>
                <w:rFonts w:ascii="Verdana" w:hAnsi="Verdana" w:cs="Verdana"/>
                <w:sz w:val="22"/>
                <w:szCs w:val="22"/>
                <w:lang w:val="en-US"/>
              </w:rPr>
              <w:t>, Python</w:t>
            </w:r>
          </w:p>
          <w:p w14:paraId="429B1A36" w14:textId="2C34BB93" w:rsidR="007775B4" w:rsidRDefault="007775B4"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>Servers</w:t>
            </w:r>
            <w:r>
              <w:rPr>
                <w:rFonts w:ascii="Verdana" w:hAnsi="Verdana" w:cs="Verdana"/>
                <w:sz w:val="22"/>
                <w:szCs w:val="22"/>
              </w:rPr>
              <w:t>:</w:t>
            </w: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IIS, </w:t>
            </w:r>
            <w:r w:rsidR="00734126">
              <w:rPr>
                <w:rFonts w:ascii="Verdana" w:hAnsi="Verdana" w:cs="Verdana"/>
                <w:sz w:val="22"/>
                <w:szCs w:val="22"/>
                <w:lang w:val="en-US"/>
              </w:rPr>
              <w:t>Microsoft</w:t>
            </w: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SQL Server</w:t>
            </w:r>
            <w:r w:rsidR="009326F5">
              <w:rPr>
                <w:rFonts w:ascii="Verdana" w:hAnsi="Verdana" w:cs="Verdana"/>
                <w:sz w:val="22"/>
                <w:szCs w:val="22"/>
                <w:lang w:val="en-US"/>
              </w:rPr>
              <w:t>, Postgres.</w:t>
            </w:r>
          </w:p>
          <w:p w14:paraId="53495A50" w14:textId="77777777" w:rsidR="007775B4" w:rsidRDefault="007775B4"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>Operating Systems</w:t>
            </w:r>
            <w:r>
              <w:rPr>
                <w:rFonts w:ascii="Verdana" w:hAnsi="Verdana" w:cs="Verdana"/>
                <w:sz w:val="22"/>
                <w:szCs w:val="22"/>
              </w:rPr>
              <w:t>:</w:t>
            </w: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Windows, Linux</w:t>
            </w:r>
          </w:p>
          <w:p w14:paraId="401AA0F4" w14:textId="77777777" w:rsidR="007775B4" w:rsidRPr="007775B4" w:rsidRDefault="007775B4">
            <w:pPr>
              <w:pStyle w:val="Zawartotabeli"/>
              <w:rPr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>Web Services</w:t>
            </w:r>
            <w:r>
              <w:rPr>
                <w:rFonts w:ascii="Verdana" w:hAnsi="Verdana" w:cs="Verdana"/>
                <w:sz w:val="22"/>
                <w:szCs w:val="22"/>
              </w:rPr>
              <w:t>:</w:t>
            </w: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Microsoft Azure, Microsoft DevOps</w:t>
            </w:r>
            <w:r w:rsidR="009326F5">
              <w:rPr>
                <w:rFonts w:ascii="Verdana" w:hAnsi="Verdana" w:cs="Verdana"/>
                <w:sz w:val="22"/>
                <w:szCs w:val="22"/>
                <w:lang w:val="en-US"/>
              </w:rPr>
              <w:t>, JIRA.</w:t>
            </w:r>
          </w:p>
        </w:tc>
      </w:tr>
      <w:bookmarkEnd w:id="0"/>
    </w:tbl>
    <w:p w14:paraId="2F605C26" w14:textId="77777777" w:rsidR="001967E0" w:rsidRDefault="001967E0">
      <w:pPr>
        <w:pStyle w:val="Liniapozioma"/>
        <w:spacing w:before="283"/>
      </w:pPr>
    </w:p>
    <w:tbl>
      <w:tblPr>
        <w:tblW w:w="1679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1"/>
        <w:gridCol w:w="7151"/>
      </w:tblGrid>
      <w:tr w:rsidR="007775B4" w14:paraId="6934CF58" w14:textId="77777777" w:rsidTr="007775B4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1EBBF134" w14:textId="77777777" w:rsidR="007775B4" w:rsidRPr="007775B4" w:rsidRDefault="007775B4" w:rsidP="007775B4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CERTIFICATIONS</w:t>
            </w: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</w:tcPr>
          <w:p w14:paraId="2B2111BD" w14:textId="77777777" w:rsidR="007775B4" w:rsidRPr="00C358FB" w:rsidRDefault="007775B4" w:rsidP="007775B4"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Microsoft Technology Associate (MTA) </w:t>
            </w:r>
          </w:p>
          <w:p w14:paraId="2EB23BD4" w14:textId="77777777" w:rsidR="007775B4" w:rsidRDefault="007775B4" w:rsidP="007775B4"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>Microsoft Certified Professional (MCP)</w:t>
            </w:r>
          </w:p>
          <w:p w14:paraId="06AE0864" w14:textId="77777777" w:rsidR="007775B4" w:rsidRPr="00C358FB" w:rsidRDefault="007775B4" w:rsidP="007775B4"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>Microsoft Certified Solutions Associate (MCSA)</w:t>
            </w:r>
          </w:p>
          <w:p w14:paraId="5D8485AB" w14:textId="77777777" w:rsidR="007775B4" w:rsidRPr="00C358FB" w:rsidRDefault="007775B4" w:rsidP="007775B4"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>Microsoft Certified Solutions Developer (MCSD)</w:t>
            </w:r>
          </w:p>
          <w:p w14:paraId="4008EACE" w14:textId="77777777" w:rsidR="007775B4" w:rsidRDefault="007775B4" w:rsidP="007775B4"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>ICAgile Certified Professional (ICP)</w:t>
            </w:r>
          </w:p>
          <w:p w14:paraId="3124BA14" w14:textId="77777777" w:rsidR="00A24E28" w:rsidRDefault="00A24E28" w:rsidP="007775B4"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>Microsoft Certified Azure Fundamentals</w:t>
            </w:r>
          </w:p>
          <w:p w14:paraId="6903518D" w14:textId="77777777" w:rsidR="00A24E28" w:rsidRPr="00C358FB" w:rsidRDefault="00A24E28" w:rsidP="007775B4">
            <w:pPr>
              <w:pStyle w:val="Zawartotabeli"/>
              <w:rPr>
                <w:lang w:val="en-US"/>
              </w:rPr>
            </w:pP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3F5C8895" w14:textId="77777777" w:rsidR="007775B4" w:rsidRDefault="007775B4" w:rsidP="007775B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</w:p>
          <w:p w14:paraId="5BF0875B" w14:textId="77777777" w:rsidR="007775B4" w:rsidRDefault="007775B4" w:rsidP="007775B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</w:p>
          <w:p w14:paraId="358595FC" w14:textId="77777777" w:rsidR="007775B4" w:rsidRDefault="007775B4" w:rsidP="007775B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</w:p>
          <w:p w14:paraId="60D7BBE9" w14:textId="77777777" w:rsidR="007775B4" w:rsidRDefault="007775B4" w:rsidP="007775B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</w:p>
          <w:p w14:paraId="4F50D1E7" w14:textId="77777777" w:rsidR="007775B4" w:rsidRDefault="007775B4" w:rsidP="007775B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</w:p>
          <w:p w14:paraId="6A917936" w14:textId="77777777" w:rsidR="007775B4" w:rsidRDefault="007775B4" w:rsidP="007775B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</w:p>
          <w:p w14:paraId="69E3F4D7" w14:textId="77777777" w:rsidR="007775B4" w:rsidRDefault="007775B4" w:rsidP="007775B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</w:p>
        </w:tc>
      </w:tr>
      <w:tr w:rsidR="007775B4" w14:paraId="3EDE0E11" w14:textId="77777777" w:rsidTr="007775B4">
        <w:trPr>
          <w:gridAfter w:val="1"/>
          <w:wAfter w:w="7151" w:type="dxa"/>
        </w:trPr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2A034ABF" w14:textId="77777777" w:rsidR="007775B4" w:rsidRDefault="007775B4" w:rsidP="007775B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REFERENCES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5B574AD1" w14:textId="77777777" w:rsidR="007775B4" w:rsidRDefault="007775B4" w:rsidP="007775B4">
            <w:pPr>
              <w:pStyle w:val="Zawartotabeli"/>
            </w:pPr>
            <w:r>
              <w:rPr>
                <w:rFonts w:ascii="Verdana" w:hAnsi="Verdana" w:cs="Verdana"/>
                <w:sz w:val="22"/>
                <w:szCs w:val="22"/>
              </w:rPr>
              <w:t>References available on request</w:t>
            </w:r>
          </w:p>
        </w:tc>
      </w:tr>
    </w:tbl>
    <w:p w14:paraId="7C944801" w14:textId="60958B4A" w:rsidR="00291C63" w:rsidRPr="00291C63" w:rsidRDefault="00291C63" w:rsidP="00291C63">
      <w:pPr>
        <w:tabs>
          <w:tab w:val="left" w:pos="2100"/>
        </w:tabs>
      </w:pPr>
    </w:p>
    <w:sectPr w:rsidR="00291C63" w:rsidRPr="00291C63">
      <w:pgSz w:w="11906" w:h="16838"/>
      <w:pgMar w:top="621" w:right="621" w:bottom="621" w:left="621" w:header="720" w:footer="720" w:gutter="0"/>
      <w:pgBorders>
        <w:top w:val="single" w:sz="1" w:space="31" w:color="000000"/>
        <w:left w:val="single" w:sz="1" w:space="31" w:color="000000"/>
        <w:bottom w:val="single" w:sz="1" w:space="31" w:color="000000"/>
        <w:right w:val="single" w:sz="1" w:space="31" w:color="000000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1E5DE" w14:textId="77777777" w:rsidR="00922F2A" w:rsidRDefault="00922F2A" w:rsidP="00256CC2">
      <w:r>
        <w:separator/>
      </w:r>
    </w:p>
  </w:endnote>
  <w:endnote w:type="continuationSeparator" w:id="0">
    <w:p w14:paraId="78C5C1D6" w14:textId="77777777" w:rsidR="00922F2A" w:rsidRDefault="00922F2A" w:rsidP="00256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442D6" w14:textId="77777777" w:rsidR="00922F2A" w:rsidRDefault="00922F2A" w:rsidP="00256CC2">
      <w:r>
        <w:separator/>
      </w:r>
    </w:p>
  </w:footnote>
  <w:footnote w:type="continuationSeparator" w:id="0">
    <w:p w14:paraId="0D2EBA2F" w14:textId="77777777" w:rsidR="00922F2A" w:rsidRDefault="00922F2A" w:rsidP="00256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871959">
    <w:abstractNumId w:val="0"/>
  </w:num>
  <w:num w:numId="2" w16cid:durableId="988485872">
    <w:abstractNumId w:val="1"/>
  </w:num>
  <w:num w:numId="3" w16cid:durableId="1889417935">
    <w:abstractNumId w:val="2"/>
  </w:num>
  <w:num w:numId="4" w16cid:durableId="1469325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A5"/>
    <w:rsid w:val="00034695"/>
    <w:rsid w:val="000413E9"/>
    <w:rsid w:val="00053E29"/>
    <w:rsid w:val="000C1305"/>
    <w:rsid w:val="000E3D4D"/>
    <w:rsid w:val="0011360B"/>
    <w:rsid w:val="001967E0"/>
    <w:rsid w:val="001A4AD3"/>
    <w:rsid w:val="001B4118"/>
    <w:rsid w:val="00256CC2"/>
    <w:rsid w:val="00291C63"/>
    <w:rsid w:val="002E556E"/>
    <w:rsid w:val="0048241C"/>
    <w:rsid w:val="004A7FF0"/>
    <w:rsid w:val="004B6706"/>
    <w:rsid w:val="004F2BF2"/>
    <w:rsid w:val="0059352D"/>
    <w:rsid w:val="00596802"/>
    <w:rsid w:val="005A4F90"/>
    <w:rsid w:val="0060513C"/>
    <w:rsid w:val="007148F9"/>
    <w:rsid w:val="00734126"/>
    <w:rsid w:val="00764238"/>
    <w:rsid w:val="007775B4"/>
    <w:rsid w:val="00780373"/>
    <w:rsid w:val="00786F8C"/>
    <w:rsid w:val="007D1863"/>
    <w:rsid w:val="007F665B"/>
    <w:rsid w:val="00857924"/>
    <w:rsid w:val="008E5999"/>
    <w:rsid w:val="008F0C69"/>
    <w:rsid w:val="00915EDF"/>
    <w:rsid w:val="00922F2A"/>
    <w:rsid w:val="009326F5"/>
    <w:rsid w:val="009374F1"/>
    <w:rsid w:val="00A2293D"/>
    <w:rsid w:val="00A24E28"/>
    <w:rsid w:val="00AC19E8"/>
    <w:rsid w:val="00B119A5"/>
    <w:rsid w:val="00B6466B"/>
    <w:rsid w:val="00B67671"/>
    <w:rsid w:val="00C358FB"/>
    <w:rsid w:val="00C627E6"/>
    <w:rsid w:val="00C71FC4"/>
    <w:rsid w:val="00CB54FC"/>
    <w:rsid w:val="00CD6C88"/>
    <w:rsid w:val="00D80D66"/>
    <w:rsid w:val="00D87379"/>
    <w:rsid w:val="00DC6931"/>
    <w:rsid w:val="00DE5413"/>
    <w:rsid w:val="00DF42AD"/>
    <w:rsid w:val="00E658DB"/>
    <w:rsid w:val="00E721BD"/>
    <w:rsid w:val="00FD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2101E13E"/>
  <w15:chartTrackingRefBased/>
  <w15:docId w15:val="{A9264522-CCC2-41DE-A21A-461A89F2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695"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styleId="Hyperlink">
    <w:name w:val="Hyperlink"/>
    <w:rPr>
      <w:color w:val="000080"/>
      <w:u w:val="single"/>
    </w:rPr>
  </w:style>
  <w:style w:type="character" w:customStyle="1" w:styleId="RTFNum21">
    <w:name w:val="RTF_Num 2 1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2">
    <w:name w:val="RTF_Num 2 2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3">
    <w:name w:val="RTF_Num 2 3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4">
    <w:name w:val="RTF_Num 2 4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5">
    <w:name w:val="RTF_Num 2 5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6">
    <w:name w:val="RTF_Num 2 6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7">
    <w:name w:val="RTF_Num 2 7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8">
    <w:name w:val="RTF_Num 2 8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9">
    <w:name w:val="RTF_Num 2 9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paragraph" w:customStyle="1" w:styleId="Nagwek">
    <w:name w:val="Nagłówek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Podpis">
    <w:name w:val="Podpis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customStyle="1" w:styleId="Liniapozioma">
    <w:name w:val="Linia pozioma"/>
    <w:basedOn w:val="Normal"/>
    <w:next w:val="BodyText"/>
    <w:pPr>
      <w:suppressLineNumbers/>
      <w:pBdr>
        <w:bottom w:val="single" w:sz="1" w:space="0" w:color="808080"/>
      </w:pBdr>
      <w:spacing w:after="283"/>
    </w:pPr>
    <w:rPr>
      <w:sz w:val="12"/>
      <w:szCs w:val="12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NoSpacing">
    <w:name w:val="No Spacing"/>
    <w:uiPriority w:val="1"/>
    <w:qFormat/>
    <w:rsid w:val="00B119A5"/>
    <w:rPr>
      <w:rFonts w:ascii="Calibri" w:hAnsi="Calibri" w:cs="Arial"/>
      <w:sz w:val="21"/>
      <w:szCs w:val="21"/>
      <w:lang w:val="pl-PL" w:eastAsia="en-US"/>
    </w:rPr>
  </w:style>
  <w:style w:type="paragraph" w:styleId="ListParagraph">
    <w:name w:val="List Paragraph"/>
    <w:basedOn w:val="Normal"/>
    <w:uiPriority w:val="34"/>
    <w:qFormat/>
    <w:rsid w:val="00B119A5"/>
    <w:pPr>
      <w:widowControl/>
      <w:suppressAutoHyphens w:val="0"/>
      <w:spacing w:after="160" w:line="276" w:lineRule="auto"/>
      <w:ind w:left="720"/>
      <w:contextualSpacing/>
    </w:pPr>
    <w:rPr>
      <w:rFonts w:ascii="Calibri" w:eastAsia="Times New Roman" w:hAnsi="Calibri" w:cs="Arial"/>
      <w:kern w:val="0"/>
      <w:sz w:val="21"/>
      <w:szCs w:val="21"/>
      <w:lang w:val="pl-PL" w:eastAsia="en-US"/>
    </w:rPr>
  </w:style>
  <w:style w:type="paragraph" w:styleId="Header">
    <w:name w:val="header"/>
    <w:basedOn w:val="Normal"/>
    <w:link w:val="HeaderChar"/>
    <w:uiPriority w:val="99"/>
    <w:unhideWhenUsed/>
    <w:rsid w:val="00256C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CC2"/>
    <w:rPr>
      <w:rFonts w:eastAsia="Andale Sans UI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56C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CC2"/>
    <w:rPr>
      <w:rFonts w:eastAsia="Andale Sans UI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59886-DA92-4D3A-95EB-D7DA7A792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Dynamicdna DNA PTY LTD</Company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Xholile Present</dc:creator>
  <cp:keywords/>
  <cp:lastModifiedBy>Xholile Present</cp:lastModifiedBy>
  <cp:revision>4</cp:revision>
  <cp:lastPrinted>1899-12-31T22:00:00Z</cp:lastPrinted>
  <dcterms:created xsi:type="dcterms:W3CDTF">2024-07-18T17:37:00Z</dcterms:created>
  <dcterms:modified xsi:type="dcterms:W3CDTF">2024-08-16T14:11:00Z</dcterms:modified>
</cp:coreProperties>
</file>